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63428" w:rsidRDefault="00F040D4">
      <w:pPr>
        <w:pBdr>
          <w:top w:val="double" w:sz="40" w:space="1" w:color="C0C0C0"/>
          <w:left w:val="double" w:sz="40" w:space="4" w:color="C0C0C0"/>
          <w:bottom w:val="double" w:sz="40" w:space="1" w:color="C0C0C0"/>
          <w:right w:val="double" w:sz="40" w:space="2" w:color="C0C0C0"/>
        </w:pBdr>
        <w:shd w:val="clear" w:color="auto" w:fill="C0C0C0"/>
        <w:ind w:left="180" w:right="162"/>
      </w:pPr>
      <w:r>
        <w:rPr>
          <w:noProof/>
          <w:lang w:eastAsia="en-US"/>
        </w:rPr>
        <w:drawing>
          <wp:anchor distT="0" distB="0" distL="114935" distR="114935" simplePos="0" relativeHeight="251657728" behindDoc="0" locked="0" layoutInCell="1" allowOverlap="1">
            <wp:simplePos x="0" y="0"/>
            <wp:positionH relativeFrom="column">
              <wp:posOffset>4524375</wp:posOffset>
            </wp:positionH>
            <wp:positionV relativeFrom="paragraph">
              <wp:posOffset>168910</wp:posOffset>
            </wp:positionV>
            <wp:extent cx="1683385" cy="64516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683385" cy="645160"/>
                    </a:xfrm>
                    <a:prstGeom prst="rect">
                      <a:avLst/>
                    </a:prstGeom>
                    <a:solidFill>
                      <a:srgbClr val="FFFFFF"/>
                    </a:solidFill>
                    <a:ln w="9525">
                      <a:noFill/>
                      <a:miter lim="800000"/>
                      <a:headEnd/>
                      <a:tailEnd/>
                    </a:ln>
                  </pic:spPr>
                </pic:pic>
              </a:graphicData>
            </a:graphic>
          </wp:anchor>
        </w:drawing>
      </w:r>
      <w:proofErr w:type="spellStart"/>
      <w:r w:rsidR="00663428">
        <w:rPr>
          <w:b/>
          <w:sz w:val="40"/>
          <w:szCs w:val="40"/>
        </w:rPr>
        <w:t>Sanket</w:t>
      </w:r>
      <w:proofErr w:type="spellEnd"/>
      <w:r w:rsidR="00663428">
        <w:rPr>
          <w:b/>
          <w:sz w:val="40"/>
          <w:szCs w:val="40"/>
        </w:rPr>
        <w:t xml:space="preserve"> Sharma</w:t>
      </w:r>
      <w:r w:rsidR="00663428">
        <w:t xml:space="preserve"> </w:t>
      </w:r>
      <w:r w:rsidR="00663428">
        <w:tab/>
      </w:r>
      <w:r w:rsidR="00663428">
        <w:tab/>
      </w:r>
      <w:r w:rsidR="00663428">
        <w:tab/>
        <w:t xml:space="preserve">  </w:t>
      </w:r>
      <w:r w:rsidR="00663428">
        <w:tab/>
      </w:r>
      <w:r w:rsidR="00663428">
        <w:tab/>
      </w:r>
      <w:r w:rsidR="00663428">
        <w:tab/>
      </w:r>
      <w:r w:rsidR="00663428">
        <w:tab/>
      </w:r>
      <w:r w:rsidR="00663428">
        <w:tab/>
      </w:r>
    </w:p>
    <w:p w:rsidR="00663428" w:rsidRDefault="00B1455B">
      <w:pPr>
        <w:pBdr>
          <w:top w:val="double" w:sz="40" w:space="1" w:color="C0C0C0"/>
          <w:left w:val="double" w:sz="40" w:space="4" w:color="C0C0C0"/>
          <w:bottom w:val="double" w:sz="40" w:space="1" w:color="C0C0C0"/>
          <w:right w:val="double" w:sz="40" w:space="2" w:color="C0C0C0"/>
        </w:pBdr>
        <w:shd w:val="clear" w:color="auto" w:fill="C0C0C0"/>
        <w:ind w:left="180" w:right="162"/>
        <w:rPr>
          <w:i/>
        </w:rPr>
      </w:pPr>
      <w:r>
        <w:rPr>
          <w:rFonts w:ascii="Rockwell" w:hAnsi="Rockwell" w:cs="Calibri"/>
          <w:b/>
          <w:bCs/>
          <w:color w:val="632423"/>
          <w:sz w:val="22"/>
          <w:szCs w:val="22"/>
        </w:rPr>
        <w:t>(</w:t>
      </w:r>
      <w:r w:rsidRPr="00407A0D">
        <w:rPr>
          <w:rFonts w:ascii="Rockwell" w:hAnsi="Rockwell" w:cs="Calibri"/>
          <w:b/>
          <w:bCs/>
          <w:color w:val="632423"/>
          <w:sz w:val="22"/>
          <w:szCs w:val="22"/>
        </w:rPr>
        <w:t>RHCE</w:t>
      </w:r>
      <w:r w:rsidR="001F67BA">
        <w:rPr>
          <w:rFonts w:ascii="Rockwell" w:hAnsi="Rockwell" w:cs="Calibri"/>
          <w:b/>
          <w:bCs/>
          <w:color w:val="632423"/>
          <w:sz w:val="22"/>
          <w:szCs w:val="22"/>
        </w:rPr>
        <w:t xml:space="preserve">, </w:t>
      </w:r>
      <w:bookmarkStart w:id="0" w:name="OLE_LINK1"/>
      <w:r w:rsidR="001244AD">
        <w:rPr>
          <w:rFonts w:ascii="Rockwell" w:hAnsi="Rockwell" w:cs="Calibri"/>
          <w:b/>
          <w:bCs/>
          <w:color w:val="632423"/>
          <w:sz w:val="22"/>
          <w:szCs w:val="22"/>
        </w:rPr>
        <w:t xml:space="preserve">Oracle </w:t>
      </w:r>
      <w:r w:rsidR="00450FCF">
        <w:rPr>
          <w:rFonts w:ascii="Rockwell" w:hAnsi="Rockwell" w:cs="Calibri"/>
          <w:b/>
          <w:bCs/>
          <w:color w:val="632423"/>
          <w:sz w:val="22"/>
          <w:szCs w:val="22"/>
        </w:rPr>
        <w:t>SCSA</w:t>
      </w:r>
      <w:bookmarkEnd w:id="0"/>
      <w:r w:rsidR="001F67BA">
        <w:rPr>
          <w:rFonts w:ascii="Rockwell" w:hAnsi="Rockwell" w:cs="Calibri"/>
          <w:b/>
          <w:bCs/>
          <w:color w:val="632423"/>
          <w:sz w:val="22"/>
          <w:szCs w:val="22"/>
        </w:rPr>
        <w:t xml:space="preserve">, </w:t>
      </w:r>
      <w:bookmarkStart w:id="1" w:name="OLE_LINK2"/>
      <w:r w:rsidR="001F67BA">
        <w:rPr>
          <w:rFonts w:ascii="Rockwell" w:hAnsi="Rockwell" w:cs="Calibri"/>
          <w:b/>
          <w:bCs/>
          <w:color w:val="632423"/>
          <w:sz w:val="22"/>
          <w:szCs w:val="22"/>
        </w:rPr>
        <w:t>ITIL</w:t>
      </w:r>
      <w:bookmarkEnd w:id="1"/>
      <w:r w:rsidR="001F67BA">
        <w:rPr>
          <w:rFonts w:ascii="Rockwell" w:hAnsi="Rockwell" w:cs="Calibri"/>
          <w:b/>
          <w:bCs/>
          <w:color w:val="632423"/>
          <w:sz w:val="22"/>
          <w:szCs w:val="22"/>
        </w:rPr>
        <w:t>)</w:t>
      </w:r>
    </w:p>
    <w:p w:rsidR="009C71F1" w:rsidRDefault="00A80032">
      <w:pPr>
        <w:pBdr>
          <w:top w:val="double" w:sz="40" w:space="1" w:color="C0C0C0"/>
          <w:left w:val="double" w:sz="40" w:space="4" w:color="C0C0C0"/>
          <w:bottom w:val="double" w:sz="40" w:space="1" w:color="C0C0C0"/>
          <w:right w:val="double" w:sz="40" w:space="2" w:color="C0C0C0"/>
        </w:pBdr>
        <w:shd w:val="clear" w:color="auto" w:fill="C0C0C0"/>
        <w:ind w:left="180" w:right="162"/>
        <w:rPr>
          <w:i/>
        </w:rPr>
      </w:pPr>
      <w:r>
        <w:rPr>
          <w:i/>
        </w:rPr>
        <w:t>+91 9811367550</w:t>
      </w:r>
    </w:p>
    <w:p w:rsidR="00663428" w:rsidRDefault="007F6BC4">
      <w:pPr>
        <w:pBdr>
          <w:top w:val="double" w:sz="40" w:space="1" w:color="C0C0C0"/>
          <w:left w:val="double" w:sz="40" w:space="4" w:color="C0C0C0"/>
          <w:bottom w:val="double" w:sz="40" w:space="1" w:color="C0C0C0"/>
          <w:right w:val="double" w:sz="40" w:space="2" w:color="C0C0C0"/>
        </w:pBdr>
        <w:shd w:val="clear" w:color="auto" w:fill="C0C0C0"/>
        <w:ind w:left="180" w:right="162"/>
        <w:rPr>
          <w:i/>
        </w:rPr>
      </w:pPr>
      <w:hyperlink r:id="rId7" w:history="1">
        <w:r w:rsidR="00B6621D" w:rsidRPr="006E09FC">
          <w:rPr>
            <w:rStyle w:val="Hyperlink"/>
          </w:rPr>
          <w:t>s</w:t>
        </w:r>
        <w:r w:rsidR="00B6621D" w:rsidRPr="006E09FC">
          <w:rPr>
            <w:rStyle w:val="Hyperlink"/>
            <w:i/>
          </w:rPr>
          <w:t>anketsharma.4u@gmail.com</w:t>
        </w:r>
      </w:hyperlink>
    </w:p>
    <w:p w:rsidR="00B6621D" w:rsidRDefault="007F6BC4">
      <w:pPr>
        <w:pBdr>
          <w:top w:val="double" w:sz="40" w:space="1" w:color="C0C0C0"/>
          <w:left w:val="double" w:sz="40" w:space="4" w:color="C0C0C0"/>
          <w:bottom w:val="double" w:sz="40" w:space="1" w:color="C0C0C0"/>
          <w:right w:val="double" w:sz="40" w:space="2" w:color="C0C0C0"/>
        </w:pBdr>
        <w:shd w:val="clear" w:color="auto" w:fill="C0C0C0"/>
        <w:ind w:left="180" w:right="162"/>
        <w:rPr>
          <w:i/>
        </w:rPr>
      </w:pPr>
      <w:hyperlink r:id="rId8" w:history="1">
        <w:r w:rsidR="00B6621D">
          <w:rPr>
            <w:rStyle w:val="Hyperlink"/>
          </w:rPr>
          <w:t>s</w:t>
        </w:r>
      </w:hyperlink>
      <w:r w:rsidR="00B6621D">
        <w:rPr>
          <w:rStyle w:val="Hyperlink"/>
          <w:i/>
        </w:rPr>
        <w:t>anketsharma@live.com</w:t>
      </w:r>
      <w:r w:rsidR="00B6621D">
        <w:rPr>
          <w:i/>
        </w:rPr>
        <w:t xml:space="preserve"> </w:t>
      </w:r>
    </w:p>
    <w:p w:rsidR="00663428" w:rsidRPr="00836E99" w:rsidRDefault="00663428">
      <w:pPr>
        <w:shd w:val="clear" w:color="auto" w:fill="FFFFFF"/>
        <w:ind w:right="72"/>
        <w:jc w:val="center"/>
        <w:rPr>
          <w:b/>
          <w:sz w:val="22"/>
          <w:szCs w:val="22"/>
        </w:rPr>
      </w:pPr>
    </w:p>
    <w:p w:rsidR="00663428" w:rsidRPr="00836E99" w:rsidRDefault="00663428">
      <w:pPr>
        <w:shd w:val="clear" w:color="auto" w:fill="FFFFFF"/>
        <w:ind w:left="-180" w:right="612"/>
        <w:jc w:val="center"/>
        <w:rPr>
          <w:b/>
          <w:sz w:val="22"/>
          <w:szCs w:val="22"/>
        </w:rPr>
      </w:pPr>
    </w:p>
    <w:p w:rsidR="00663428" w:rsidRDefault="00663428">
      <w:pPr>
        <w:shd w:val="clear" w:color="auto" w:fill="C0C0C0"/>
        <w:rPr>
          <w:b/>
          <w:sz w:val="32"/>
          <w:szCs w:val="32"/>
        </w:rPr>
      </w:pPr>
      <w:r>
        <w:rPr>
          <w:b/>
          <w:sz w:val="32"/>
          <w:szCs w:val="32"/>
        </w:rPr>
        <w:t xml:space="preserve">  Objective:</w:t>
      </w:r>
    </w:p>
    <w:p w:rsidR="00663428" w:rsidRDefault="00663428">
      <w:pPr>
        <w:ind w:left="900"/>
        <w:rPr>
          <w:b/>
          <w:sz w:val="22"/>
          <w:szCs w:val="22"/>
        </w:rPr>
      </w:pPr>
    </w:p>
    <w:p w:rsidR="00663428" w:rsidRPr="00E44420" w:rsidRDefault="00663428">
      <w:pPr>
        <w:numPr>
          <w:ilvl w:val="0"/>
          <w:numId w:val="3"/>
        </w:numPr>
        <w:ind w:left="0" w:right="522" w:firstLine="0"/>
        <w:rPr>
          <w:sz w:val="22"/>
          <w:szCs w:val="22"/>
        </w:rPr>
      </w:pPr>
      <w:r w:rsidRPr="00E44420">
        <w:rPr>
          <w:sz w:val="28"/>
          <w:szCs w:val="28"/>
        </w:rPr>
        <w:t>T</w:t>
      </w:r>
      <w:r w:rsidRPr="00E44420">
        <w:rPr>
          <w:sz w:val="22"/>
          <w:szCs w:val="22"/>
        </w:rPr>
        <w:t xml:space="preserve">o have the active hand in the progress of the company, and achieving all the goals that comes under my scope of working by discovering means and methods to accomplish it, and on the same side keeping pace with new technologies and upgrading myself accordingly. </w:t>
      </w:r>
    </w:p>
    <w:p w:rsidR="00625495" w:rsidRPr="00E44420" w:rsidRDefault="00625495">
      <w:pPr>
        <w:rPr>
          <w:sz w:val="22"/>
          <w:szCs w:val="22"/>
        </w:rPr>
      </w:pPr>
    </w:p>
    <w:p w:rsidR="00663428" w:rsidRDefault="00663428">
      <w:pPr>
        <w:shd w:val="clear" w:color="auto" w:fill="C0C0C0"/>
        <w:rPr>
          <w:b/>
          <w:sz w:val="32"/>
          <w:szCs w:val="32"/>
        </w:rPr>
      </w:pPr>
      <w:r>
        <w:rPr>
          <w:b/>
          <w:sz w:val="32"/>
          <w:szCs w:val="32"/>
        </w:rPr>
        <w:t xml:space="preserve">  Professional Summary:</w:t>
      </w:r>
    </w:p>
    <w:p w:rsidR="00663428" w:rsidRDefault="00663428">
      <w:pPr>
        <w:ind w:left="540"/>
        <w:rPr>
          <w:b/>
          <w:sz w:val="22"/>
          <w:szCs w:val="22"/>
        </w:rPr>
      </w:pPr>
    </w:p>
    <w:p w:rsidR="00047A73" w:rsidRPr="00E44420" w:rsidRDefault="00047A73" w:rsidP="00A806D9">
      <w:pPr>
        <w:numPr>
          <w:ilvl w:val="0"/>
          <w:numId w:val="3"/>
        </w:numPr>
        <w:ind w:left="0" w:right="522" w:firstLine="0"/>
        <w:rPr>
          <w:sz w:val="22"/>
          <w:szCs w:val="22"/>
        </w:rPr>
      </w:pPr>
      <w:r w:rsidRPr="00E44420">
        <w:rPr>
          <w:sz w:val="22"/>
          <w:szCs w:val="22"/>
        </w:rPr>
        <w:t xml:space="preserve">Currently </w:t>
      </w:r>
      <w:r w:rsidR="00663428" w:rsidRPr="00E44420">
        <w:rPr>
          <w:sz w:val="22"/>
          <w:szCs w:val="22"/>
        </w:rPr>
        <w:t>Working as</w:t>
      </w:r>
      <w:r w:rsidR="00293640" w:rsidRPr="00E44420">
        <w:rPr>
          <w:sz w:val="22"/>
          <w:szCs w:val="22"/>
        </w:rPr>
        <w:t xml:space="preserve"> </w:t>
      </w:r>
      <w:r w:rsidR="006A3E41" w:rsidRPr="00E44420">
        <w:rPr>
          <w:sz w:val="22"/>
          <w:szCs w:val="22"/>
        </w:rPr>
        <w:t>Associate Consultant</w:t>
      </w:r>
      <w:r w:rsidRPr="00E44420">
        <w:rPr>
          <w:sz w:val="22"/>
          <w:szCs w:val="22"/>
        </w:rPr>
        <w:t xml:space="preserve"> in HCL</w:t>
      </w:r>
    </w:p>
    <w:p w:rsidR="00663428" w:rsidRPr="00E44420" w:rsidRDefault="00076093" w:rsidP="00A806D9">
      <w:pPr>
        <w:numPr>
          <w:ilvl w:val="0"/>
          <w:numId w:val="3"/>
        </w:numPr>
        <w:ind w:left="0" w:right="522" w:firstLine="0"/>
        <w:rPr>
          <w:sz w:val="22"/>
          <w:szCs w:val="22"/>
        </w:rPr>
      </w:pPr>
      <w:r w:rsidRPr="00E44420">
        <w:rPr>
          <w:sz w:val="22"/>
          <w:szCs w:val="22"/>
        </w:rPr>
        <w:t xml:space="preserve">Having </w:t>
      </w:r>
      <w:r>
        <w:rPr>
          <w:sz w:val="22"/>
          <w:szCs w:val="22"/>
        </w:rPr>
        <w:t>6</w:t>
      </w:r>
      <w:r w:rsidR="00047A73" w:rsidRPr="00E44420">
        <w:rPr>
          <w:sz w:val="22"/>
          <w:szCs w:val="22"/>
        </w:rPr>
        <w:t xml:space="preserve"> +</w:t>
      </w:r>
      <w:r w:rsidR="00663428" w:rsidRPr="00E44420">
        <w:rPr>
          <w:sz w:val="22"/>
          <w:szCs w:val="22"/>
        </w:rPr>
        <w:t xml:space="preserve"> years of experience in</w:t>
      </w:r>
      <w:r w:rsidR="00A806D9" w:rsidRPr="00E44420">
        <w:rPr>
          <w:sz w:val="22"/>
          <w:szCs w:val="22"/>
        </w:rPr>
        <w:t xml:space="preserve"> Data Center Transition, Planning </w:t>
      </w:r>
      <w:r w:rsidR="009C603B" w:rsidRPr="00E44420">
        <w:rPr>
          <w:sz w:val="22"/>
          <w:szCs w:val="22"/>
        </w:rPr>
        <w:t>and implementation</w:t>
      </w:r>
      <w:r w:rsidR="00A806D9" w:rsidRPr="00E44420">
        <w:rPr>
          <w:sz w:val="22"/>
          <w:szCs w:val="22"/>
        </w:rPr>
        <w:t xml:space="preserve"> with </w:t>
      </w:r>
      <w:r w:rsidR="00663428" w:rsidRPr="00E44420">
        <w:rPr>
          <w:sz w:val="22"/>
          <w:szCs w:val="22"/>
        </w:rPr>
        <w:t>troubleshooting and fine tuning Linux</w:t>
      </w:r>
      <w:r w:rsidR="00A806D9" w:rsidRPr="00E44420">
        <w:rPr>
          <w:sz w:val="22"/>
          <w:szCs w:val="22"/>
        </w:rPr>
        <w:t>/Unix</w:t>
      </w:r>
      <w:r w:rsidR="00663428" w:rsidRPr="00E44420">
        <w:rPr>
          <w:sz w:val="22"/>
          <w:szCs w:val="22"/>
        </w:rPr>
        <w:t xml:space="preserve"> </w:t>
      </w:r>
      <w:r w:rsidR="00A806D9" w:rsidRPr="00E44420">
        <w:rPr>
          <w:sz w:val="22"/>
          <w:szCs w:val="22"/>
        </w:rPr>
        <w:t>Server.</w:t>
      </w:r>
      <w:r w:rsidR="00663428" w:rsidRPr="00E44420">
        <w:rPr>
          <w:sz w:val="22"/>
          <w:szCs w:val="22"/>
        </w:rPr>
        <w:t xml:space="preserve"> </w:t>
      </w:r>
    </w:p>
    <w:p w:rsidR="0062026E" w:rsidRPr="00E44420" w:rsidRDefault="0062026E" w:rsidP="000229F5">
      <w:pPr>
        <w:numPr>
          <w:ilvl w:val="0"/>
          <w:numId w:val="3"/>
        </w:numPr>
        <w:ind w:left="0" w:right="522" w:firstLine="0"/>
        <w:rPr>
          <w:sz w:val="22"/>
          <w:szCs w:val="22"/>
        </w:rPr>
      </w:pPr>
      <w:r w:rsidRPr="00E44420">
        <w:rPr>
          <w:sz w:val="22"/>
          <w:szCs w:val="22"/>
        </w:rPr>
        <w:t xml:space="preserve">Well Familiar to </w:t>
      </w:r>
      <w:r w:rsidR="00061B31" w:rsidRPr="00E44420">
        <w:rPr>
          <w:sz w:val="22"/>
          <w:szCs w:val="22"/>
        </w:rPr>
        <w:t xml:space="preserve">Dell </w:t>
      </w:r>
      <w:r w:rsidR="00402C8D" w:rsidRPr="00E44420">
        <w:rPr>
          <w:sz w:val="22"/>
          <w:szCs w:val="22"/>
        </w:rPr>
        <w:t>Power Edge</w:t>
      </w:r>
      <w:r w:rsidR="00B6409B">
        <w:rPr>
          <w:sz w:val="22"/>
          <w:szCs w:val="22"/>
        </w:rPr>
        <w:t xml:space="preserve"> Series</w:t>
      </w:r>
      <w:r w:rsidR="00061B31" w:rsidRPr="00E44420">
        <w:rPr>
          <w:sz w:val="22"/>
          <w:szCs w:val="22"/>
        </w:rPr>
        <w:t xml:space="preserve">, </w:t>
      </w:r>
      <w:r w:rsidR="00433428" w:rsidRPr="00433428">
        <w:rPr>
          <w:sz w:val="22"/>
          <w:szCs w:val="22"/>
        </w:rPr>
        <w:t xml:space="preserve">HP </w:t>
      </w:r>
      <w:proofErr w:type="spellStart"/>
      <w:r w:rsidR="00433428" w:rsidRPr="00433428">
        <w:rPr>
          <w:sz w:val="22"/>
          <w:szCs w:val="22"/>
        </w:rPr>
        <w:t>ProLiant</w:t>
      </w:r>
      <w:proofErr w:type="spellEnd"/>
      <w:r w:rsidR="00433428" w:rsidRPr="00433428">
        <w:rPr>
          <w:sz w:val="22"/>
          <w:szCs w:val="22"/>
        </w:rPr>
        <w:t xml:space="preserve"> DL Rack Mount </w:t>
      </w:r>
      <w:r w:rsidR="00A3339D" w:rsidRPr="00433428">
        <w:rPr>
          <w:sz w:val="22"/>
          <w:szCs w:val="22"/>
        </w:rPr>
        <w:t>S</w:t>
      </w:r>
      <w:r w:rsidR="00A3339D">
        <w:rPr>
          <w:sz w:val="22"/>
          <w:szCs w:val="22"/>
        </w:rPr>
        <w:t>eries,</w:t>
      </w:r>
      <w:r w:rsidR="00433428">
        <w:rPr>
          <w:sz w:val="22"/>
          <w:szCs w:val="22"/>
        </w:rPr>
        <w:t xml:space="preserve"> </w:t>
      </w:r>
      <w:r w:rsidR="00F13666">
        <w:rPr>
          <w:sz w:val="22"/>
          <w:szCs w:val="22"/>
        </w:rPr>
        <w:t>HP Blade Server c3000, c7000</w:t>
      </w:r>
      <w:r w:rsidR="00221DAF">
        <w:rPr>
          <w:sz w:val="22"/>
          <w:szCs w:val="22"/>
        </w:rPr>
        <w:t xml:space="preserve">, </w:t>
      </w:r>
      <w:r w:rsidR="00221DAF" w:rsidRPr="00E44420">
        <w:rPr>
          <w:sz w:val="22"/>
          <w:szCs w:val="22"/>
        </w:rPr>
        <w:t>IBM</w:t>
      </w:r>
      <w:r w:rsidR="00E40DC9">
        <w:rPr>
          <w:sz w:val="22"/>
          <w:szCs w:val="22"/>
        </w:rPr>
        <w:t xml:space="preserve"> Servers, </w:t>
      </w:r>
      <w:r w:rsidRPr="00E44420">
        <w:rPr>
          <w:sz w:val="22"/>
          <w:szCs w:val="22"/>
        </w:rPr>
        <w:t>SPARC/Sun M Series Servers, X Series Servers.</w:t>
      </w:r>
    </w:p>
    <w:p w:rsidR="0062026E" w:rsidRPr="00E44420" w:rsidRDefault="0062026E" w:rsidP="000229F5">
      <w:pPr>
        <w:numPr>
          <w:ilvl w:val="0"/>
          <w:numId w:val="3"/>
        </w:numPr>
        <w:ind w:left="0" w:right="522" w:firstLine="0"/>
        <w:rPr>
          <w:sz w:val="22"/>
          <w:szCs w:val="22"/>
        </w:rPr>
      </w:pPr>
      <w:r w:rsidRPr="00E44420">
        <w:rPr>
          <w:sz w:val="22"/>
          <w:szCs w:val="22"/>
        </w:rPr>
        <w:t>Well Familiar to ILO/DRAC/HP Insight Manager</w:t>
      </w:r>
    </w:p>
    <w:p w:rsidR="002B2DB6" w:rsidRPr="00E44420" w:rsidRDefault="002B2DB6" w:rsidP="002B2DB6">
      <w:pPr>
        <w:numPr>
          <w:ilvl w:val="0"/>
          <w:numId w:val="3"/>
        </w:numPr>
        <w:ind w:left="0" w:right="522" w:firstLine="0"/>
        <w:rPr>
          <w:sz w:val="22"/>
          <w:szCs w:val="22"/>
        </w:rPr>
      </w:pPr>
      <w:r w:rsidRPr="00E44420">
        <w:rPr>
          <w:sz w:val="22"/>
          <w:szCs w:val="22"/>
        </w:rPr>
        <w:t>Configuration and troubleshooting of servers like RAID</w:t>
      </w:r>
      <w:r w:rsidR="009C603B" w:rsidRPr="00E44420">
        <w:rPr>
          <w:sz w:val="22"/>
          <w:szCs w:val="22"/>
        </w:rPr>
        <w:t xml:space="preserve">, LVM, </w:t>
      </w:r>
      <w:proofErr w:type="spellStart"/>
      <w:r w:rsidR="009C603B" w:rsidRPr="00E44420">
        <w:rPr>
          <w:sz w:val="22"/>
          <w:szCs w:val="22"/>
        </w:rPr>
        <w:t>VxVM</w:t>
      </w:r>
      <w:proofErr w:type="spellEnd"/>
      <w:r w:rsidR="009C603B" w:rsidRPr="00E44420">
        <w:rPr>
          <w:sz w:val="22"/>
          <w:szCs w:val="22"/>
        </w:rPr>
        <w:t xml:space="preserve"> (</w:t>
      </w:r>
      <w:proofErr w:type="spellStart"/>
      <w:r w:rsidR="00AF0D1A" w:rsidRPr="00E44420">
        <w:rPr>
          <w:sz w:val="22"/>
          <w:szCs w:val="22"/>
        </w:rPr>
        <w:t>Veritas</w:t>
      </w:r>
      <w:proofErr w:type="spellEnd"/>
      <w:r w:rsidR="00AF0D1A" w:rsidRPr="00E44420">
        <w:rPr>
          <w:sz w:val="22"/>
          <w:szCs w:val="22"/>
        </w:rPr>
        <w:t xml:space="preserve"> </w:t>
      </w:r>
      <w:r w:rsidR="00D61FF5" w:rsidRPr="00E44420">
        <w:rPr>
          <w:sz w:val="22"/>
          <w:szCs w:val="22"/>
        </w:rPr>
        <w:t>V</w:t>
      </w:r>
      <w:r w:rsidR="00AF0D1A" w:rsidRPr="00E44420">
        <w:rPr>
          <w:sz w:val="22"/>
          <w:szCs w:val="22"/>
        </w:rPr>
        <w:t xml:space="preserve">olume </w:t>
      </w:r>
      <w:r w:rsidR="00D61FF5" w:rsidRPr="00E44420">
        <w:rPr>
          <w:sz w:val="22"/>
          <w:szCs w:val="22"/>
        </w:rPr>
        <w:t>M</w:t>
      </w:r>
      <w:r w:rsidR="00AF0D1A" w:rsidRPr="00E44420">
        <w:rPr>
          <w:sz w:val="22"/>
          <w:szCs w:val="22"/>
        </w:rPr>
        <w:t xml:space="preserve">anager), VCS and </w:t>
      </w:r>
      <w:proofErr w:type="spellStart"/>
      <w:r w:rsidR="00AF0D1A" w:rsidRPr="00E44420">
        <w:rPr>
          <w:sz w:val="22"/>
          <w:szCs w:val="22"/>
        </w:rPr>
        <w:t>RedHat</w:t>
      </w:r>
      <w:proofErr w:type="spellEnd"/>
      <w:r w:rsidR="00AF0D1A" w:rsidRPr="00E44420">
        <w:rPr>
          <w:sz w:val="22"/>
          <w:szCs w:val="22"/>
        </w:rPr>
        <w:t xml:space="preserve"> Cluster</w:t>
      </w:r>
      <w:r w:rsidRPr="00E44420">
        <w:rPr>
          <w:sz w:val="22"/>
          <w:szCs w:val="22"/>
        </w:rPr>
        <w:t xml:space="preserve"> on Linux-</w:t>
      </w:r>
      <w:r w:rsidR="00D61FF5" w:rsidRPr="00E44420">
        <w:rPr>
          <w:sz w:val="22"/>
          <w:szCs w:val="22"/>
        </w:rPr>
        <w:t>B</w:t>
      </w:r>
      <w:r w:rsidRPr="00E44420">
        <w:rPr>
          <w:sz w:val="22"/>
          <w:szCs w:val="22"/>
        </w:rPr>
        <w:t>ox.</w:t>
      </w:r>
    </w:p>
    <w:p w:rsidR="001B1BE1" w:rsidRPr="00E44420" w:rsidRDefault="001B1BE1" w:rsidP="002B2DB6">
      <w:pPr>
        <w:numPr>
          <w:ilvl w:val="0"/>
          <w:numId w:val="3"/>
        </w:numPr>
        <w:ind w:left="0" w:right="522" w:firstLine="0"/>
        <w:rPr>
          <w:sz w:val="22"/>
          <w:szCs w:val="22"/>
        </w:rPr>
      </w:pPr>
      <w:r w:rsidRPr="00E44420">
        <w:rPr>
          <w:sz w:val="22"/>
          <w:szCs w:val="22"/>
        </w:rPr>
        <w:t>Well familiar to NFS, NTP, FTP, KICKSTART, PXE, NIS, DHCP, SQUID, SAMBA.</w:t>
      </w:r>
    </w:p>
    <w:p w:rsidR="00663428" w:rsidRPr="00E44420" w:rsidRDefault="00663428">
      <w:pPr>
        <w:numPr>
          <w:ilvl w:val="0"/>
          <w:numId w:val="3"/>
        </w:numPr>
        <w:ind w:left="0" w:right="522" w:firstLine="0"/>
        <w:rPr>
          <w:sz w:val="22"/>
          <w:szCs w:val="22"/>
        </w:rPr>
      </w:pPr>
      <w:r w:rsidRPr="00E44420">
        <w:rPr>
          <w:sz w:val="22"/>
          <w:szCs w:val="22"/>
        </w:rPr>
        <w:t xml:space="preserve">Implementation of security like Firewall, </w:t>
      </w:r>
      <w:proofErr w:type="spellStart"/>
      <w:r w:rsidR="00E47930" w:rsidRPr="00E44420">
        <w:rPr>
          <w:sz w:val="22"/>
          <w:szCs w:val="22"/>
        </w:rPr>
        <w:t>Iptables</w:t>
      </w:r>
      <w:proofErr w:type="spellEnd"/>
      <w:r w:rsidR="00E47930" w:rsidRPr="00E44420">
        <w:rPr>
          <w:sz w:val="22"/>
          <w:szCs w:val="22"/>
        </w:rPr>
        <w:t xml:space="preserve">, </w:t>
      </w:r>
      <w:r w:rsidRPr="00E44420">
        <w:rPr>
          <w:sz w:val="22"/>
          <w:szCs w:val="22"/>
        </w:rPr>
        <w:t>TCP Wrappers,</w:t>
      </w:r>
      <w:r w:rsidR="00E47930" w:rsidRPr="00E44420">
        <w:rPr>
          <w:sz w:val="22"/>
          <w:szCs w:val="22"/>
        </w:rPr>
        <w:t xml:space="preserve"> </w:t>
      </w:r>
      <w:r w:rsidRPr="00E44420">
        <w:rPr>
          <w:sz w:val="22"/>
          <w:szCs w:val="22"/>
        </w:rPr>
        <w:t xml:space="preserve">SSH, </w:t>
      </w:r>
      <w:r w:rsidR="00E47930" w:rsidRPr="00E44420">
        <w:rPr>
          <w:sz w:val="22"/>
          <w:szCs w:val="22"/>
        </w:rPr>
        <w:t>Configuring and Using Network monitoring and system vulnerability tools like NESSUS</w:t>
      </w:r>
      <w:r w:rsidR="00CD65F1" w:rsidRPr="00E44420">
        <w:rPr>
          <w:sz w:val="22"/>
          <w:szCs w:val="22"/>
        </w:rPr>
        <w:t>,</w:t>
      </w:r>
      <w:r w:rsidR="00E47930" w:rsidRPr="00E44420">
        <w:rPr>
          <w:sz w:val="22"/>
          <w:szCs w:val="22"/>
        </w:rPr>
        <w:t xml:space="preserve"> NTOP</w:t>
      </w:r>
      <w:r w:rsidR="00CD65F1" w:rsidRPr="00E44420">
        <w:rPr>
          <w:sz w:val="22"/>
          <w:szCs w:val="22"/>
        </w:rPr>
        <w:t>,</w:t>
      </w:r>
      <w:r w:rsidR="00E47930" w:rsidRPr="00E44420">
        <w:rPr>
          <w:sz w:val="22"/>
          <w:szCs w:val="22"/>
        </w:rPr>
        <w:t xml:space="preserve"> NMAP</w:t>
      </w:r>
      <w:r w:rsidR="00CD65F1" w:rsidRPr="00E44420">
        <w:rPr>
          <w:sz w:val="22"/>
          <w:szCs w:val="22"/>
        </w:rPr>
        <w:t>,</w:t>
      </w:r>
      <w:r w:rsidR="00E47930" w:rsidRPr="00E44420">
        <w:rPr>
          <w:sz w:val="22"/>
          <w:szCs w:val="22"/>
        </w:rPr>
        <w:t xml:space="preserve"> ETHERAL</w:t>
      </w:r>
    </w:p>
    <w:p w:rsidR="00663428" w:rsidRPr="00E44420" w:rsidRDefault="008F18C1">
      <w:pPr>
        <w:numPr>
          <w:ilvl w:val="0"/>
          <w:numId w:val="3"/>
        </w:numPr>
        <w:ind w:left="0" w:right="522" w:firstLine="0"/>
        <w:rPr>
          <w:sz w:val="22"/>
          <w:szCs w:val="22"/>
        </w:rPr>
      </w:pPr>
      <w:r w:rsidRPr="00E44420">
        <w:rPr>
          <w:sz w:val="22"/>
          <w:szCs w:val="22"/>
        </w:rPr>
        <w:t xml:space="preserve">Hands on experience on Migration of Servers from Test and Development environment to Production Environment and </w:t>
      </w:r>
      <w:r w:rsidR="00663428" w:rsidRPr="00E44420">
        <w:rPr>
          <w:sz w:val="22"/>
          <w:szCs w:val="22"/>
        </w:rPr>
        <w:t>Implementation and troubleshooting on Linux services.</w:t>
      </w:r>
    </w:p>
    <w:p w:rsidR="00A806D9" w:rsidRPr="00E44420" w:rsidRDefault="00A806D9">
      <w:pPr>
        <w:numPr>
          <w:ilvl w:val="0"/>
          <w:numId w:val="3"/>
        </w:numPr>
        <w:ind w:left="0" w:right="522" w:firstLine="0"/>
        <w:rPr>
          <w:sz w:val="22"/>
          <w:szCs w:val="22"/>
        </w:rPr>
      </w:pPr>
      <w:r w:rsidRPr="00E44420">
        <w:rPr>
          <w:sz w:val="22"/>
          <w:szCs w:val="22"/>
        </w:rPr>
        <w:t xml:space="preserve">Familiar to business promotional tools like </w:t>
      </w:r>
      <w:r w:rsidR="00FC4596" w:rsidRPr="00E44420">
        <w:rPr>
          <w:sz w:val="22"/>
          <w:szCs w:val="22"/>
        </w:rPr>
        <w:t xml:space="preserve">OTRS, </w:t>
      </w:r>
      <w:proofErr w:type="spellStart"/>
      <w:r w:rsidR="003565BB" w:rsidRPr="00E44420">
        <w:rPr>
          <w:sz w:val="22"/>
          <w:szCs w:val="22"/>
        </w:rPr>
        <w:t>NextCRM</w:t>
      </w:r>
      <w:proofErr w:type="spellEnd"/>
      <w:r w:rsidR="003565BB" w:rsidRPr="00E44420">
        <w:rPr>
          <w:sz w:val="22"/>
          <w:szCs w:val="22"/>
        </w:rPr>
        <w:t>,</w:t>
      </w:r>
      <w:r w:rsidR="0038599D" w:rsidRPr="00E44420">
        <w:rPr>
          <w:sz w:val="22"/>
          <w:szCs w:val="22"/>
        </w:rPr>
        <w:t xml:space="preserve"> </w:t>
      </w:r>
      <w:r w:rsidRPr="00E44420">
        <w:rPr>
          <w:sz w:val="22"/>
          <w:szCs w:val="22"/>
        </w:rPr>
        <w:t xml:space="preserve">HP </w:t>
      </w:r>
      <w:r w:rsidR="0038599D" w:rsidRPr="00E44420">
        <w:rPr>
          <w:sz w:val="22"/>
          <w:szCs w:val="22"/>
        </w:rPr>
        <w:t>O</w:t>
      </w:r>
      <w:r w:rsidRPr="00E44420">
        <w:rPr>
          <w:sz w:val="22"/>
          <w:szCs w:val="22"/>
        </w:rPr>
        <w:t xml:space="preserve">pen </w:t>
      </w:r>
      <w:r w:rsidR="0038599D" w:rsidRPr="00E44420">
        <w:rPr>
          <w:sz w:val="22"/>
          <w:szCs w:val="22"/>
        </w:rPr>
        <w:t>V</w:t>
      </w:r>
      <w:r w:rsidRPr="00E44420">
        <w:rPr>
          <w:sz w:val="22"/>
          <w:szCs w:val="22"/>
        </w:rPr>
        <w:t xml:space="preserve">iew, </w:t>
      </w:r>
      <w:r w:rsidR="009017E2" w:rsidRPr="00E44420">
        <w:rPr>
          <w:sz w:val="22"/>
          <w:szCs w:val="22"/>
        </w:rPr>
        <w:t>Remedy</w:t>
      </w:r>
      <w:r w:rsidRPr="00E44420">
        <w:rPr>
          <w:sz w:val="22"/>
          <w:szCs w:val="22"/>
        </w:rPr>
        <w:t>.</w:t>
      </w:r>
    </w:p>
    <w:p w:rsidR="009E3EF1" w:rsidRPr="00E44420" w:rsidRDefault="009E3EF1" w:rsidP="009E3EF1">
      <w:pPr>
        <w:numPr>
          <w:ilvl w:val="0"/>
          <w:numId w:val="3"/>
        </w:numPr>
        <w:ind w:left="0" w:right="522" w:firstLine="0"/>
        <w:rPr>
          <w:sz w:val="22"/>
          <w:szCs w:val="22"/>
        </w:rPr>
      </w:pPr>
      <w:r w:rsidRPr="00E44420">
        <w:rPr>
          <w:sz w:val="22"/>
          <w:szCs w:val="22"/>
        </w:rPr>
        <w:t>Knowledge of WINS, DNS, DHCP, NAT, GATEWAY, TCP/IP Networking. LAN Management (Routers, Switches, Networking , OSI model)</w:t>
      </w:r>
    </w:p>
    <w:p w:rsidR="00AF0D1A" w:rsidRPr="00E44420" w:rsidRDefault="00AF0D1A">
      <w:pPr>
        <w:numPr>
          <w:ilvl w:val="0"/>
          <w:numId w:val="3"/>
        </w:numPr>
        <w:ind w:left="0" w:right="522" w:firstLine="0"/>
        <w:rPr>
          <w:sz w:val="22"/>
          <w:szCs w:val="22"/>
        </w:rPr>
      </w:pPr>
      <w:r w:rsidRPr="00E44420">
        <w:rPr>
          <w:sz w:val="22"/>
          <w:szCs w:val="22"/>
        </w:rPr>
        <w:t>HARDENING and AUDITING implementation on production environment.</w:t>
      </w:r>
    </w:p>
    <w:p w:rsidR="001D4D75" w:rsidRPr="00E44420" w:rsidRDefault="001D4D75">
      <w:pPr>
        <w:numPr>
          <w:ilvl w:val="0"/>
          <w:numId w:val="3"/>
        </w:numPr>
        <w:ind w:left="0" w:right="522" w:firstLine="0"/>
        <w:rPr>
          <w:sz w:val="22"/>
          <w:szCs w:val="22"/>
        </w:rPr>
      </w:pPr>
      <w:r w:rsidRPr="00E44420">
        <w:rPr>
          <w:sz w:val="22"/>
          <w:szCs w:val="22"/>
        </w:rPr>
        <w:t>OPENLDAP, MYSQL ,ORACLE DB 11g2 (Installation and Basic Administration)</w:t>
      </w:r>
    </w:p>
    <w:p w:rsidR="00663428" w:rsidRPr="00E44420" w:rsidRDefault="00663428">
      <w:pPr>
        <w:numPr>
          <w:ilvl w:val="0"/>
          <w:numId w:val="3"/>
        </w:numPr>
        <w:ind w:left="0" w:right="522" w:firstLine="0"/>
        <w:rPr>
          <w:sz w:val="22"/>
          <w:szCs w:val="22"/>
        </w:rPr>
      </w:pPr>
      <w:r w:rsidRPr="00E44420">
        <w:rPr>
          <w:sz w:val="22"/>
          <w:szCs w:val="22"/>
        </w:rPr>
        <w:t>Managing people to let them perform to their optimums.</w:t>
      </w:r>
    </w:p>
    <w:p w:rsidR="004234A2" w:rsidRDefault="004234A2">
      <w:pPr>
        <w:ind w:right="522"/>
        <w:rPr>
          <w:b/>
          <w:sz w:val="22"/>
          <w:szCs w:val="22"/>
        </w:rPr>
      </w:pPr>
    </w:p>
    <w:p w:rsidR="00663428" w:rsidRDefault="00663428">
      <w:pPr>
        <w:shd w:val="clear" w:color="auto" w:fill="C0C0C0"/>
        <w:rPr>
          <w:b/>
          <w:sz w:val="32"/>
          <w:szCs w:val="32"/>
        </w:rPr>
      </w:pPr>
      <w:r>
        <w:rPr>
          <w:b/>
          <w:sz w:val="32"/>
          <w:szCs w:val="32"/>
        </w:rPr>
        <w:t xml:space="preserve">  Skills &amp; Accomplishments:</w:t>
      </w:r>
    </w:p>
    <w:p w:rsidR="00663428" w:rsidRDefault="00663428">
      <w:pPr>
        <w:ind w:left="926" w:hanging="283"/>
        <w:jc w:val="both"/>
        <w:rPr>
          <w:b/>
          <w:sz w:val="22"/>
          <w:szCs w:val="22"/>
        </w:rPr>
      </w:pPr>
    </w:p>
    <w:p w:rsidR="00663428" w:rsidRPr="00117B21" w:rsidRDefault="00663428">
      <w:pPr>
        <w:numPr>
          <w:ilvl w:val="0"/>
          <w:numId w:val="2"/>
        </w:numPr>
        <w:ind w:left="0" w:right="522" w:firstLine="0"/>
        <w:rPr>
          <w:sz w:val="22"/>
          <w:szCs w:val="22"/>
        </w:rPr>
      </w:pPr>
      <w:r w:rsidRPr="00117B21">
        <w:rPr>
          <w:sz w:val="28"/>
          <w:szCs w:val="28"/>
        </w:rPr>
        <w:t>O</w:t>
      </w:r>
      <w:r w:rsidRPr="00117B21">
        <w:rPr>
          <w:sz w:val="22"/>
          <w:szCs w:val="22"/>
        </w:rPr>
        <w:t>perating S</w:t>
      </w:r>
      <w:r w:rsidR="00401EA6" w:rsidRPr="00117B21">
        <w:rPr>
          <w:sz w:val="22"/>
          <w:szCs w:val="22"/>
        </w:rPr>
        <w:t>ystem</w:t>
      </w:r>
      <w:r w:rsidR="00401EA6" w:rsidRPr="00117B21">
        <w:rPr>
          <w:sz w:val="22"/>
          <w:szCs w:val="22"/>
        </w:rPr>
        <w:tab/>
      </w:r>
      <w:r w:rsidR="00401EA6" w:rsidRPr="00117B21">
        <w:rPr>
          <w:sz w:val="22"/>
          <w:szCs w:val="22"/>
        </w:rPr>
        <w:tab/>
        <w:t>-</w:t>
      </w:r>
      <w:r w:rsidR="00401EA6" w:rsidRPr="00117B21">
        <w:rPr>
          <w:sz w:val="22"/>
          <w:szCs w:val="22"/>
        </w:rPr>
        <w:tab/>
      </w:r>
      <w:r w:rsidR="007A30F3" w:rsidRPr="00117B21">
        <w:rPr>
          <w:sz w:val="22"/>
          <w:szCs w:val="22"/>
        </w:rPr>
        <w:t xml:space="preserve">Unix/Linux </w:t>
      </w:r>
      <w:r w:rsidR="000345E5" w:rsidRPr="00117B21">
        <w:rPr>
          <w:sz w:val="22"/>
          <w:szCs w:val="22"/>
        </w:rPr>
        <w:t xml:space="preserve">(Red Hat, </w:t>
      </w:r>
      <w:proofErr w:type="spellStart"/>
      <w:r w:rsidR="007A30F3" w:rsidRPr="00117B21">
        <w:rPr>
          <w:sz w:val="22"/>
          <w:szCs w:val="22"/>
        </w:rPr>
        <w:t>Ubuntu</w:t>
      </w:r>
      <w:proofErr w:type="spellEnd"/>
      <w:r w:rsidR="007A30F3" w:rsidRPr="00117B21">
        <w:rPr>
          <w:sz w:val="22"/>
          <w:szCs w:val="22"/>
        </w:rPr>
        <w:t xml:space="preserve">, </w:t>
      </w:r>
      <w:proofErr w:type="spellStart"/>
      <w:r w:rsidR="007A30F3" w:rsidRPr="00117B21">
        <w:rPr>
          <w:sz w:val="22"/>
          <w:szCs w:val="22"/>
        </w:rPr>
        <w:t>CentOS</w:t>
      </w:r>
      <w:proofErr w:type="spellEnd"/>
      <w:r w:rsidR="001711DE" w:rsidRPr="00117B21">
        <w:rPr>
          <w:sz w:val="22"/>
          <w:szCs w:val="22"/>
        </w:rPr>
        <w:t>), Solaris</w:t>
      </w:r>
    </w:p>
    <w:p w:rsidR="00663428" w:rsidRPr="00117B21" w:rsidRDefault="00663428">
      <w:pPr>
        <w:numPr>
          <w:ilvl w:val="0"/>
          <w:numId w:val="2"/>
        </w:numPr>
        <w:ind w:left="0" w:right="522" w:firstLine="0"/>
        <w:rPr>
          <w:sz w:val="22"/>
          <w:szCs w:val="22"/>
        </w:rPr>
      </w:pPr>
      <w:r w:rsidRPr="00117B21">
        <w:rPr>
          <w:sz w:val="22"/>
          <w:szCs w:val="22"/>
        </w:rPr>
        <w:t>Applications</w:t>
      </w:r>
      <w:r w:rsidR="002352AF" w:rsidRPr="00117B21">
        <w:rPr>
          <w:sz w:val="22"/>
          <w:szCs w:val="22"/>
        </w:rPr>
        <w:t xml:space="preserve"> </w:t>
      </w:r>
      <w:r w:rsidR="00401EA6" w:rsidRPr="00117B21">
        <w:rPr>
          <w:sz w:val="22"/>
          <w:szCs w:val="22"/>
        </w:rPr>
        <w:t>Packages</w:t>
      </w:r>
      <w:r w:rsidR="00401EA6" w:rsidRPr="00117B21">
        <w:rPr>
          <w:sz w:val="22"/>
          <w:szCs w:val="22"/>
        </w:rPr>
        <w:tab/>
        <w:t>-</w:t>
      </w:r>
      <w:r w:rsidR="00401EA6" w:rsidRPr="00117B21">
        <w:rPr>
          <w:sz w:val="22"/>
          <w:szCs w:val="22"/>
        </w:rPr>
        <w:tab/>
      </w:r>
      <w:r w:rsidR="00BE7E50" w:rsidRPr="00117B21">
        <w:rPr>
          <w:sz w:val="22"/>
          <w:szCs w:val="22"/>
        </w:rPr>
        <w:t xml:space="preserve">Linux/Unix and Third Party Installation </w:t>
      </w:r>
      <w:r w:rsidR="001750A5" w:rsidRPr="00117B21">
        <w:rPr>
          <w:sz w:val="22"/>
          <w:szCs w:val="22"/>
        </w:rPr>
        <w:t>on Box</w:t>
      </w:r>
    </w:p>
    <w:p w:rsidR="001A7ADF" w:rsidRPr="00117B21" w:rsidRDefault="001A7ADF">
      <w:pPr>
        <w:numPr>
          <w:ilvl w:val="0"/>
          <w:numId w:val="2"/>
        </w:numPr>
        <w:ind w:left="0" w:right="522" w:firstLine="0"/>
        <w:rPr>
          <w:sz w:val="22"/>
          <w:szCs w:val="22"/>
        </w:rPr>
      </w:pPr>
      <w:r w:rsidRPr="00117B21">
        <w:rPr>
          <w:sz w:val="22"/>
          <w:szCs w:val="22"/>
        </w:rPr>
        <w:t>Technical Systems</w:t>
      </w:r>
      <w:r w:rsidRPr="00117B21">
        <w:rPr>
          <w:sz w:val="22"/>
          <w:szCs w:val="22"/>
        </w:rPr>
        <w:tab/>
      </w:r>
      <w:r w:rsidRPr="00117B21">
        <w:rPr>
          <w:sz w:val="22"/>
          <w:szCs w:val="22"/>
        </w:rPr>
        <w:tab/>
        <w:t>-</w:t>
      </w:r>
      <w:r w:rsidRPr="00117B21">
        <w:rPr>
          <w:sz w:val="22"/>
          <w:szCs w:val="22"/>
        </w:rPr>
        <w:tab/>
        <w:t>Computer</w:t>
      </w:r>
      <w:r w:rsidR="00BC70E9" w:rsidRPr="00117B21">
        <w:rPr>
          <w:sz w:val="22"/>
          <w:szCs w:val="22"/>
        </w:rPr>
        <w:t xml:space="preserve"> and Server</w:t>
      </w:r>
      <w:r w:rsidRPr="00117B21">
        <w:rPr>
          <w:sz w:val="22"/>
          <w:szCs w:val="22"/>
        </w:rPr>
        <w:t xml:space="preserve"> Hardware (Assembling &amp; De-Assembling),</w:t>
      </w:r>
      <w:r w:rsidR="00A14ACE" w:rsidRPr="00117B21">
        <w:rPr>
          <w:sz w:val="22"/>
          <w:szCs w:val="22"/>
        </w:rPr>
        <w:t xml:space="preserve"> </w:t>
      </w:r>
      <w:r w:rsidRPr="00117B21">
        <w:rPr>
          <w:sz w:val="22"/>
          <w:szCs w:val="22"/>
        </w:rPr>
        <w:t>Complete</w:t>
      </w:r>
      <w:r w:rsidR="005222AB" w:rsidRPr="00117B21">
        <w:rPr>
          <w:sz w:val="22"/>
          <w:szCs w:val="22"/>
        </w:rPr>
        <w:t xml:space="preserve"> IT </w:t>
      </w:r>
      <w:r w:rsidRPr="00117B21">
        <w:rPr>
          <w:sz w:val="22"/>
          <w:szCs w:val="22"/>
        </w:rPr>
        <w:t xml:space="preserve">Infrastructure Management Solutions, </w:t>
      </w:r>
      <w:r w:rsidR="0005646E" w:rsidRPr="00117B21">
        <w:rPr>
          <w:sz w:val="22"/>
          <w:szCs w:val="22"/>
        </w:rPr>
        <w:t xml:space="preserve">and </w:t>
      </w:r>
      <w:r w:rsidRPr="00117B21">
        <w:rPr>
          <w:sz w:val="22"/>
          <w:szCs w:val="22"/>
        </w:rPr>
        <w:t>Networking (working with LAN and WAN communication)</w:t>
      </w:r>
    </w:p>
    <w:p w:rsidR="00663428" w:rsidRPr="00117B21" w:rsidRDefault="00663428">
      <w:pPr>
        <w:numPr>
          <w:ilvl w:val="0"/>
          <w:numId w:val="2"/>
        </w:numPr>
        <w:ind w:left="0" w:right="522" w:firstLine="0"/>
        <w:rPr>
          <w:sz w:val="22"/>
          <w:szCs w:val="22"/>
        </w:rPr>
      </w:pPr>
      <w:r w:rsidRPr="00117B21">
        <w:rPr>
          <w:sz w:val="22"/>
          <w:szCs w:val="22"/>
        </w:rPr>
        <w:t xml:space="preserve">Sharp Skill in Troubleshooting (GUI, File System, Kernel </w:t>
      </w:r>
      <w:r w:rsidR="005E069F" w:rsidRPr="00117B21">
        <w:rPr>
          <w:sz w:val="22"/>
          <w:szCs w:val="22"/>
        </w:rPr>
        <w:t>Panic</w:t>
      </w:r>
      <w:r w:rsidRPr="00117B21">
        <w:rPr>
          <w:sz w:val="22"/>
          <w:szCs w:val="22"/>
        </w:rPr>
        <w:t xml:space="preserve"> and </w:t>
      </w:r>
      <w:r w:rsidR="00C24FBF">
        <w:rPr>
          <w:sz w:val="22"/>
          <w:szCs w:val="22"/>
        </w:rPr>
        <w:t>Booting Issues</w:t>
      </w:r>
      <w:r w:rsidRPr="00117B21">
        <w:rPr>
          <w:sz w:val="22"/>
          <w:szCs w:val="22"/>
        </w:rPr>
        <w:t>).</w:t>
      </w:r>
    </w:p>
    <w:p w:rsidR="00A806D9" w:rsidRPr="00117B21" w:rsidRDefault="00A806D9" w:rsidP="00A806D9">
      <w:pPr>
        <w:numPr>
          <w:ilvl w:val="0"/>
          <w:numId w:val="2"/>
        </w:numPr>
        <w:ind w:left="0" w:right="522" w:firstLine="0"/>
        <w:rPr>
          <w:sz w:val="22"/>
          <w:szCs w:val="22"/>
        </w:rPr>
      </w:pPr>
      <w:r w:rsidRPr="00117B21">
        <w:rPr>
          <w:sz w:val="22"/>
          <w:szCs w:val="22"/>
        </w:rPr>
        <w:t xml:space="preserve">Well Experience in migrating servers to Linux including DNS, DHCP, Web Proxy, Print and Squid </w:t>
      </w:r>
      <w:r w:rsidR="00AF0D1A" w:rsidRPr="00117B21">
        <w:rPr>
          <w:sz w:val="22"/>
          <w:szCs w:val="22"/>
        </w:rPr>
        <w:t>S</w:t>
      </w:r>
      <w:r w:rsidRPr="00117B21">
        <w:rPr>
          <w:sz w:val="22"/>
          <w:szCs w:val="22"/>
        </w:rPr>
        <w:t>ervers in a transparent manner.</w:t>
      </w:r>
    </w:p>
    <w:p w:rsidR="008F18C1" w:rsidRPr="00117B21" w:rsidRDefault="00A806D9" w:rsidP="00A806D9">
      <w:pPr>
        <w:numPr>
          <w:ilvl w:val="0"/>
          <w:numId w:val="2"/>
        </w:numPr>
        <w:ind w:left="0" w:right="522" w:firstLine="0"/>
        <w:rPr>
          <w:sz w:val="22"/>
          <w:szCs w:val="22"/>
        </w:rPr>
      </w:pPr>
      <w:r w:rsidRPr="00117B21">
        <w:rPr>
          <w:sz w:val="22"/>
          <w:szCs w:val="22"/>
        </w:rPr>
        <w:t>Good Experience in Installing Linux Based Network over network (NFS, FTP, HTTP, KICKSTART and PXE Boot)</w:t>
      </w:r>
      <w:r w:rsidR="00663428" w:rsidRPr="00117B21">
        <w:rPr>
          <w:sz w:val="22"/>
          <w:szCs w:val="22"/>
        </w:rPr>
        <w:t xml:space="preserve"> and Configuring various server and work stations such as DNS, </w:t>
      </w:r>
      <w:r w:rsidR="00564901" w:rsidRPr="00117B21">
        <w:rPr>
          <w:sz w:val="22"/>
          <w:szCs w:val="22"/>
        </w:rPr>
        <w:t xml:space="preserve">DHCP, </w:t>
      </w:r>
      <w:r w:rsidR="008F18C1" w:rsidRPr="00117B21">
        <w:rPr>
          <w:sz w:val="22"/>
          <w:szCs w:val="22"/>
        </w:rPr>
        <w:t xml:space="preserve">NFS, </w:t>
      </w:r>
      <w:r w:rsidR="00663428" w:rsidRPr="00117B21">
        <w:rPr>
          <w:sz w:val="22"/>
          <w:szCs w:val="22"/>
        </w:rPr>
        <w:t xml:space="preserve">FTP, NIS, </w:t>
      </w:r>
      <w:r w:rsidR="009A4972" w:rsidRPr="00117B21">
        <w:rPr>
          <w:sz w:val="22"/>
          <w:szCs w:val="22"/>
        </w:rPr>
        <w:t>Samba,</w:t>
      </w:r>
      <w:r w:rsidR="00AF0D1A" w:rsidRPr="00117B21">
        <w:rPr>
          <w:sz w:val="22"/>
          <w:szCs w:val="22"/>
        </w:rPr>
        <w:t xml:space="preserve"> </w:t>
      </w:r>
      <w:proofErr w:type="spellStart"/>
      <w:r w:rsidR="00AF0D1A" w:rsidRPr="00117B21">
        <w:rPr>
          <w:sz w:val="22"/>
          <w:szCs w:val="22"/>
        </w:rPr>
        <w:t>Sendmail</w:t>
      </w:r>
      <w:proofErr w:type="spellEnd"/>
      <w:r w:rsidR="00AF0D1A" w:rsidRPr="00117B21">
        <w:rPr>
          <w:sz w:val="22"/>
          <w:szCs w:val="22"/>
        </w:rPr>
        <w:t xml:space="preserve">, Postfix, SMTP, POP3, IMAP, </w:t>
      </w:r>
      <w:r w:rsidR="009A4972" w:rsidRPr="00117B21">
        <w:rPr>
          <w:sz w:val="22"/>
          <w:szCs w:val="22"/>
        </w:rPr>
        <w:t xml:space="preserve"> SVN, </w:t>
      </w:r>
      <w:proofErr w:type="spellStart"/>
      <w:r w:rsidR="009A4972" w:rsidRPr="00117B21">
        <w:rPr>
          <w:sz w:val="22"/>
          <w:szCs w:val="22"/>
        </w:rPr>
        <w:t>Trac</w:t>
      </w:r>
      <w:proofErr w:type="spellEnd"/>
      <w:r w:rsidR="009A4972" w:rsidRPr="00117B21">
        <w:rPr>
          <w:sz w:val="22"/>
          <w:szCs w:val="22"/>
        </w:rPr>
        <w:t>, Apache</w:t>
      </w:r>
      <w:r w:rsidR="0011045A" w:rsidRPr="00117B21">
        <w:rPr>
          <w:sz w:val="22"/>
          <w:szCs w:val="22"/>
        </w:rPr>
        <w:t>/</w:t>
      </w:r>
      <w:proofErr w:type="spellStart"/>
      <w:r w:rsidR="0011045A" w:rsidRPr="00117B21">
        <w:rPr>
          <w:sz w:val="22"/>
          <w:szCs w:val="22"/>
        </w:rPr>
        <w:t>httpd</w:t>
      </w:r>
      <w:proofErr w:type="spellEnd"/>
      <w:r w:rsidR="0011045A" w:rsidRPr="00117B21">
        <w:rPr>
          <w:sz w:val="22"/>
          <w:szCs w:val="22"/>
        </w:rPr>
        <w:t xml:space="preserve">, Apache Tomcat, </w:t>
      </w:r>
      <w:proofErr w:type="spellStart"/>
      <w:r w:rsidR="0011045A" w:rsidRPr="00117B21">
        <w:rPr>
          <w:sz w:val="22"/>
          <w:szCs w:val="22"/>
        </w:rPr>
        <w:t>Jboss</w:t>
      </w:r>
      <w:proofErr w:type="spellEnd"/>
      <w:r w:rsidR="0011045A" w:rsidRPr="00117B21">
        <w:rPr>
          <w:sz w:val="22"/>
          <w:szCs w:val="22"/>
        </w:rPr>
        <w:t>,</w:t>
      </w:r>
      <w:r w:rsidR="009A4972" w:rsidRPr="00117B21">
        <w:rPr>
          <w:sz w:val="22"/>
          <w:szCs w:val="22"/>
        </w:rPr>
        <w:t xml:space="preserve"> </w:t>
      </w:r>
      <w:r w:rsidR="00371ED7" w:rsidRPr="00117B21">
        <w:rPr>
          <w:sz w:val="22"/>
          <w:szCs w:val="22"/>
        </w:rPr>
        <w:t>JDK</w:t>
      </w:r>
      <w:r w:rsidR="00AF0D1A" w:rsidRPr="00117B21">
        <w:rPr>
          <w:sz w:val="22"/>
          <w:szCs w:val="22"/>
        </w:rPr>
        <w:t xml:space="preserve">, </w:t>
      </w:r>
      <w:r w:rsidR="00371ED7" w:rsidRPr="00117B21">
        <w:rPr>
          <w:sz w:val="22"/>
          <w:szCs w:val="22"/>
        </w:rPr>
        <w:t xml:space="preserve"> and</w:t>
      </w:r>
      <w:r w:rsidR="0011045A" w:rsidRPr="00117B21">
        <w:rPr>
          <w:sz w:val="22"/>
          <w:szCs w:val="22"/>
        </w:rPr>
        <w:t xml:space="preserve"> Linux Tools</w:t>
      </w:r>
      <w:r w:rsidR="00371ED7" w:rsidRPr="00117B21">
        <w:rPr>
          <w:sz w:val="22"/>
          <w:szCs w:val="22"/>
        </w:rPr>
        <w:t xml:space="preserve"> etc.</w:t>
      </w:r>
    </w:p>
    <w:p w:rsidR="00663428" w:rsidRPr="00117B21" w:rsidRDefault="00663428">
      <w:pPr>
        <w:pBdr>
          <w:top w:val="single" w:sz="8" w:space="1" w:color="000000"/>
          <w:bottom w:val="single" w:sz="8" w:space="1" w:color="000000"/>
        </w:pBdr>
        <w:rPr>
          <w:b/>
          <w:i/>
          <w:sz w:val="22"/>
          <w:szCs w:val="22"/>
        </w:rPr>
      </w:pPr>
      <w:proofErr w:type="spellStart"/>
      <w:r w:rsidRPr="00117B21">
        <w:rPr>
          <w:b/>
          <w:i/>
          <w:sz w:val="22"/>
          <w:szCs w:val="22"/>
        </w:rPr>
        <w:lastRenderedPageBreak/>
        <w:t>Sanket</w:t>
      </w:r>
      <w:proofErr w:type="spellEnd"/>
      <w:r w:rsidRPr="00117B21">
        <w:rPr>
          <w:b/>
          <w:i/>
          <w:sz w:val="22"/>
          <w:szCs w:val="22"/>
        </w:rPr>
        <w:t xml:space="preserve"> Sharma </w:t>
      </w:r>
      <w:r w:rsidRPr="00117B21">
        <w:rPr>
          <w:b/>
          <w:sz w:val="22"/>
          <w:szCs w:val="22"/>
        </w:rPr>
        <w:t xml:space="preserve">                                                                                                                                              </w:t>
      </w:r>
      <w:r w:rsidRPr="00117B21">
        <w:rPr>
          <w:b/>
          <w:i/>
          <w:sz w:val="22"/>
          <w:szCs w:val="22"/>
        </w:rPr>
        <w:t>page 2</w:t>
      </w:r>
    </w:p>
    <w:p w:rsidR="00E17FFC" w:rsidRDefault="00E17FFC" w:rsidP="00261382">
      <w:pPr>
        <w:ind w:right="522"/>
        <w:rPr>
          <w:b/>
          <w:sz w:val="22"/>
          <w:szCs w:val="22"/>
        </w:rPr>
      </w:pPr>
    </w:p>
    <w:p w:rsidR="00261382" w:rsidRDefault="00261382" w:rsidP="00261382">
      <w:pPr>
        <w:shd w:val="clear" w:color="auto" w:fill="C0C0C0"/>
        <w:rPr>
          <w:b/>
          <w:sz w:val="32"/>
          <w:szCs w:val="32"/>
        </w:rPr>
      </w:pPr>
      <w:r>
        <w:rPr>
          <w:b/>
          <w:sz w:val="32"/>
          <w:szCs w:val="32"/>
        </w:rPr>
        <w:t xml:space="preserve">  Education:</w:t>
      </w:r>
    </w:p>
    <w:p w:rsidR="00261382" w:rsidRDefault="00261382" w:rsidP="00261382">
      <w:pPr>
        <w:ind w:left="928" w:hanging="283"/>
        <w:rPr>
          <w:b/>
          <w:sz w:val="22"/>
          <w:szCs w:val="22"/>
        </w:rPr>
      </w:pPr>
    </w:p>
    <w:p w:rsidR="00261382" w:rsidRPr="00E651F2" w:rsidRDefault="00261382" w:rsidP="00261382">
      <w:pPr>
        <w:numPr>
          <w:ilvl w:val="0"/>
          <w:numId w:val="2"/>
        </w:numPr>
        <w:rPr>
          <w:sz w:val="22"/>
          <w:szCs w:val="22"/>
        </w:rPr>
      </w:pPr>
      <w:r w:rsidRPr="00E651F2">
        <w:rPr>
          <w:sz w:val="28"/>
          <w:szCs w:val="28"/>
        </w:rPr>
        <w:t xml:space="preserve">Red Hat Certified Engineer </w:t>
      </w:r>
      <w:r w:rsidRPr="00E651F2">
        <w:rPr>
          <w:sz w:val="22"/>
          <w:szCs w:val="22"/>
        </w:rPr>
        <w:t>(RHCE) Certificate number 805009578636883</w:t>
      </w:r>
    </w:p>
    <w:p w:rsidR="00924B26" w:rsidRPr="00E651F2" w:rsidRDefault="0029408A" w:rsidP="00261382">
      <w:pPr>
        <w:numPr>
          <w:ilvl w:val="0"/>
          <w:numId w:val="2"/>
        </w:numPr>
        <w:rPr>
          <w:sz w:val="16"/>
          <w:szCs w:val="22"/>
        </w:rPr>
      </w:pPr>
      <w:r w:rsidRPr="00E651F2">
        <w:rPr>
          <w:sz w:val="22"/>
          <w:szCs w:val="28"/>
        </w:rPr>
        <w:t>Oracle Certified Professional, Oracle Solaris 10 System Administrator</w:t>
      </w:r>
    </w:p>
    <w:p w:rsidR="0029408A" w:rsidRPr="00B42527" w:rsidRDefault="00E7015A" w:rsidP="00B42527">
      <w:pPr>
        <w:pStyle w:val="ListParagraph"/>
        <w:numPr>
          <w:ilvl w:val="0"/>
          <w:numId w:val="2"/>
        </w:numPr>
        <w:rPr>
          <w:sz w:val="16"/>
          <w:szCs w:val="22"/>
        </w:rPr>
      </w:pPr>
      <w:r w:rsidRPr="00B42527">
        <w:rPr>
          <w:sz w:val="22"/>
          <w:szCs w:val="28"/>
        </w:rPr>
        <w:t>ITIL V3 Foundation Certified</w:t>
      </w:r>
      <w:r w:rsidR="00E34595" w:rsidRPr="00B42527">
        <w:rPr>
          <w:sz w:val="22"/>
          <w:szCs w:val="28"/>
        </w:rPr>
        <w:t xml:space="preserve"> in IT Service Management</w:t>
      </w:r>
      <w:r w:rsidR="0029408A" w:rsidRPr="00B42527">
        <w:rPr>
          <w:sz w:val="22"/>
          <w:szCs w:val="28"/>
        </w:rPr>
        <w:t xml:space="preserve"> </w:t>
      </w:r>
    </w:p>
    <w:p w:rsidR="00261382" w:rsidRPr="00E651F2" w:rsidRDefault="00261382" w:rsidP="00261382">
      <w:pPr>
        <w:numPr>
          <w:ilvl w:val="0"/>
          <w:numId w:val="2"/>
        </w:numPr>
        <w:rPr>
          <w:sz w:val="22"/>
          <w:szCs w:val="22"/>
        </w:rPr>
      </w:pPr>
      <w:r w:rsidRPr="00E651F2">
        <w:rPr>
          <w:sz w:val="22"/>
          <w:szCs w:val="22"/>
        </w:rPr>
        <w:t>Bachelor of Commerce, B.Com (P) Delhi University.</w:t>
      </w:r>
    </w:p>
    <w:p w:rsidR="00261382" w:rsidRPr="00E651F2" w:rsidRDefault="00261382" w:rsidP="00261382">
      <w:pPr>
        <w:numPr>
          <w:ilvl w:val="0"/>
          <w:numId w:val="2"/>
        </w:numPr>
        <w:rPr>
          <w:sz w:val="22"/>
          <w:szCs w:val="22"/>
        </w:rPr>
      </w:pPr>
      <w:r w:rsidRPr="00E651F2">
        <w:rPr>
          <w:sz w:val="22"/>
          <w:szCs w:val="22"/>
        </w:rPr>
        <w:t xml:space="preserve">Senior Secondary and Secondary from </w:t>
      </w:r>
      <w:r w:rsidR="008F1DCB" w:rsidRPr="00E651F2">
        <w:rPr>
          <w:sz w:val="22"/>
          <w:szCs w:val="22"/>
        </w:rPr>
        <w:t>CBSE</w:t>
      </w:r>
      <w:r w:rsidRPr="00E651F2">
        <w:rPr>
          <w:sz w:val="22"/>
          <w:szCs w:val="22"/>
        </w:rPr>
        <w:t xml:space="preserve"> Board Delhi.</w:t>
      </w:r>
    </w:p>
    <w:p w:rsidR="004234A2" w:rsidRDefault="004234A2">
      <w:pPr>
        <w:ind w:left="540"/>
        <w:rPr>
          <w:b/>
          <w:sz w:val="22"/>
          <w:szCs w:val="22"/>
        </w:rPr>
      </w:pPr>
    </w:p>
    <w:p w:rsidR="00663428" w:rsidRDefault="00663428">
      <w:pPr>
        <w:shd w:val="clear" w:color="auto" w:fill="C0C0C0"/>
        <w:rPr>
          <w:b/>
          <w:sz w:val="32"/>
          <w:szCs w:val="32"/>
        </w:rPr>
      </w:pPr>
      <w:r>
        <w:rPr>
          <w:b/>
          <w:sz w:val="32"/>
          <w:szCs w:val="32"/>
        </w:rPr>
        <w:t xml:space="preserve">  Professional Experience:</w:t>
      </w:r>
    </w:p>
    <w:p w:rsidR="00663428" w:rsidRPr="007D1A54" w:rsidRDefault="00663428">
      <w:pPr>
        <w:jc w:val="both"/>
        <w:rPr>
          <w:b/>
          <w:sz w:val="22"/>
          <w:szCs w:val="22"/>
        </w:rPr>
      </w:pPr>
    </w:p>
    <w:p w:rsidR="007F070D" w:rsidRDefault="002E78C1" w:rsidP="007F070D">
      <w:pPr>
        <w:jc w:val="both"/>
        <w:rPr>
          <w:b/>
          <w:szCs w:val="22"/>
          <w:u w:val="single"/>
        </w:rPr>
      </w:pPr>
      <w:r>
        <w:rPr>
          <w:b/>
          <w:szCs w:val="22"/>
          <w:u w:val="single"/>
        </w:rPr>
        <w:t xml:space="preserve">September </w:t>
      </w:r>
      <w:r w:rsidR="007F070D">
        <w:rPr>
          <w:b/>
          <w:szCs w:val="22"/>
          <w:u w:val="single"/>
        </w:rPr>
        <w:t>2012</w:t>
      </w:r>
      <w:r w:rsidR="00F711B8">
        <w:rPr>
          <w:b/>
          <w:szCs w:val="22"/>
          <w:u w:val="single"/>
        </w:rPr>
        <w:t xml:space="preserve"> - Present</w:t>
      </w:r>
      <w:r w:rsidR="007F070D">
        <w:rPr>
          <w:b/>
          <w:szCs w:val="22"/>
          <w:u w:val="single"/>
        </w:rPr>
        <w:t xml:space="preserve">: - </w:t>
      </w:r>
      <w:r>
        <w:rPr>
          <w:b/>
          <w:szCs w:val="22"/>
          <w:u w:val="single"/>
        </w:rPr>
        <w:t>Associate Consultant in HCL Technologies Ltd</w:t>
      </w:r>
      <w:r w:rsidR="007F070D">
        <w:rPr>
          <w:b/>
          <w:szCs w:val="22"/>
          <w:u w:val="single"/>
        </w:rPr>
        <w:t xml:space="preserve"> </w:t>
      </w:r>
    </w:p>
    <w:p w:rsidR="007F070D" w:rsidRDefault="007F070D" w:rsidP="007F070D">
      <w:pPr>
        <w:jc w:val="both"/>
        <w:rPr>
          <w:b/>
          <w:sz w:val="22"/>
          <w:szCs w:val="22"/>
        </w:rPr>
      </w:pPr>
    </w:p>
    <w:p w:rsidR="007F070D" w:rsidRPr="001A5E2E" w:rsidRDefault="007F070D" w:rsidP="007F070D">
      <w:pPr>
        <w:numPr>
          <w:ilvl w:val="0"/>
          <w:numId w:val="5"/>
        </w:numPr>
        <w:jc w:val="both"/>
        <w:rPr>
          <w:szCs w:val="22"/>
        </w:rPr>
      </w:pPr>
      <w:r w:rsidRPr="001A5E2E">
        <w:rPr>
          <w:szCs w:val="22"/>
        </w:rPr>
        <w:t>Name of Concern</w:t>
      </w:r>
      <w:r w:rsidRPr="001A5E2E">
        <w:rPr>
          <w:szCs w:val="22"/>
        </w:rPr>
        <w:tab/>
        <w:t>-</w:t>
      </w:r>
      <w:r w:rsidRPr="001A5E2E">
        <w:rPr>
          <w:szCs w:val="22"/>
        </w:rPr>
        <w:tab/>
      </w:r>
      <w:r w:rsidR="002E78C1" w:rsidRPr="001A5E2E">
        <w:rPr>
          <w:szCs w:val="22"/>
        </w:rPr>
        <w:t>HCL Technologies Ltd</w:t>
      </w:r>
      <w:r w:rsidR="00041DB0" w:rsidRPr="001A5E2E">
        <w:rPr>
          <w:szCs w:val="22"/>
        </w:rPr>
        <w:t xml:space="preserve">. </w:t>
      </w:r>
    </w:p>
    <w:p w:rsidR="00347C6E" w:rsidRPr="001A5E2E" w:rsidRDefault="00347C6E" w:rsidP="007F070D">
      <w:pPr>
        <w:ind w:left="3240" w:firstLine="360"/>
        <w:jc w:val="both"/>
        <w:rPr>
          <w:szCs w:val="22"/>
        </w:rPr>
      </w:pPr>
      <w:r w:rsidRPr="001A5E2E">
        <w:rPr>
          <w:szCs w:val="22"/>
        </w:rPr>
        <w:t xml:space="preserve">F- 8-9 Sector -3 </w:t>
      </w:r>
    </w:p>
    <w:p w:rsidR="00347C6E" w:rsidRPr="001A5E2E" w:rsidRDefault="00347C6E" w:rsidP="007F070D">
      <w:pPr>
        <w:ind w:left="3240" w:firstLine="360"/>
        <w:jc w:val="both"/>
        <w:rPr>
          <w:szCs w:val="22"/>
        </w:rPr>
      </w:pPr>
      <w:proofErr w:type="spellStart"/>
      <w:r w:rsidRPr="001A5E2E">
        <w:rPr>
          <w:szCs w:val="22"/>
        </w:rPr>
        <w:t>Noida</w:t>
      </w:r>
      <w:proofErr w:type="spellEnd"/>
      <w:r w:rsidRPr="001A5E2E">
        <w:rPr>
          <w:szCs w:val="22"/>
        </w:rPr>
        <w:t xml:space="preserve"> 201301 U.P. India</w:t>
      </w:r>
    </w:p>
    <w:p w:rsidR="007F070D" w:rsidRPr="001A5E2E" w:rsidRDefault="007F070D" w:rsidP="007F070D">
      <w:pPr>
        <w:numPr>
          <w:ilvl w:val="0"/>
          <w:numId w:val="5"/>
        </w:numPr>
        <w:jc w:val="both"/>
        <w:rPr>
          <w:szCs w:val="22"/>
        </w:rPr>
      </w:pPr>
      <w:r w:rsidRPr="001A5E2E">
        <w:rPr>
          <w:szCs w:val="22"/>
        </w:rPr>
        <w:t>Position Held</w:t>
      </w:r>
      <w:r w:rsidRPr="001A5E2E">
        <w:rPr>
          <w:szCs w:val="22"/>
        </w:rPr>
        <w:tab/>
      </w:r>
      <w:r w:rsidRPr="001A5E2E">
        <w:rPr>
          <w:szCs w:val="22"/>
        </w:rPr>
        <w:tab/>
        <w:t>-</w:t>
      </w:r>
      <w:r w:rsidRPr="001A5E2E">
        <w:rPr>
          <w:szCs w:val="22"/>
        </w:rPr>
        <w:tab/>
      </w:r>
      <w:r w:rsidR="00347C6E" w:rsidRPr="001A5E2E">
        <w:rPr>
          <w:szCs w:val="22"/>
        </w:rPr>
        <w:t xml:space="preserve">Associate Consultant </w:t>
      </w:r>
    </w:p>
    <w:p w:rsidR="0075719D" w:rsidRPr="001A5E2E" w:rsidRDefault="007F070D" w:rsidP="007F070D">
      <w:pPr>
        <w:numPr>
          <w:ilvl w:val="0"/>
          <w:numId w:val="5"/>
        </w:numPr>
        <w:jc w:val="both"/>
        <w:rPr>
          <w:szCs w:val="22"/>
        </w:rPr>
      </w:pPr>
      <w:r w:rsidRPr="001A5E2E">
        <w:rPr>
          <w:szCs w:val="22"/>
        </w:rPr>
        <w:t>Job Duration</w:t>
      </w:r>
      <w:r w:rsidRPr="001A5E2E">
        <w:rPr>
          <w:szCs w:val="22"/>
        </w:rPr>
        <w:tab/>
      </w:r>
      <w:r w:rsidRPr="001A5E2E">
        <w:rPr>
          <w:szCs w:val="22"/>
        </w:rPr>
        <w:tab/>
        <w:t>-</w:t>
      </w:r>
      <w:r w:rsidRPr="001A5E2E">
        <w:rPr>
          <w:szCs w:val="22"/>
        </w:rPr>
        <w:tab/>
      </w:r>
      <w:r w:rsidR="00347C6E" w:rsidRPr="001A5E2E">
        <w:rPr>
          <w:szCs w:val="22"/>
        </w:rPr>
        <w:t xml:space="preserve">September </w:t>
      </w:r>
      <w:r w:rsidR="00F711B8" w:rsidRPr="001A5E2E">
        <w:rPr>
          <w:szCs w:val="22"/>
        </w:rPr>
        <w:t>2012 to Present</w:t>
      </w:r>
    </w:p>
    <w:p w:rsidR="007F070D" w:rsidRPr="001A5E2E" w:rsidRDefault="007F070D" w:rsidP="007F070D">
      <w:pPr>
        <w:jc w:val="both"/>
        <w:rPr>
          <w:sz w:val="22"/>
          <w:szCs w:val="22"/>
        </w:rPr>
      </w:pPr>
    </w:p>
    <w:p w:rsidR="007F070D" w:rsidRPr="004A3B90" w:rsidRDefault="007F070D" w:rsidP="007F070D">
      <w:pPr>
        <w:jc w:val="both"/>
        <w:rPr>
          <w:b/>
          <w:szCs w:val="24"/>
          <w:u w:val="single"/>
        </w:rPr>
      </w:pPr>
      <w:r w:rsidRPr="004A3B90">
        <w:rPr>
          <w:b/>
          <w:szCs w:val="24"/>
          <w:u w:val="single"/>
        </w:rPr>
        <w:t>Job Profile</w:t>
      </w:r>
    </w:p>
    <w:p w:rsidR="0095520B" w:rsidRDefault="0095520B">
      <w:pPr>
        <w:jc w:val="both"/>
        <w:rPr>
          <w:b/>
          <w:szCs w:val="22"/>
          <w:u w:val="single"/>
        </w:rPr>
      </w:pPr>
    </w:p>
    <w:p w:rsidR="007B599D" w:rsidRPr="00F413AB" w:rsidRDefault="007B599D" w:rsidP="007B599D">
      <w:pPr>
        <w:jc w:val="both"/>
        <w:rPr>
          <w:b/>
          <w:szCs w:val="22"/>
          <w:u w:val="single"/>
        </w:rPr>
      </w:pPr>
      <w:r w:rsidRPr="00F413AB">
        <w:rPr>
          <w:b/>
          <w:szCs w:val="22"/>
          <w:u w:val="single"/>
        </w:rPr>
        <w:t>Process / Project Management:-</w:t>
      </w:r>
    </w:p>
    <w:p w:rsidR="007B599D" w:rsidRDefault="007B599D" w:rsidP="007B599D">
      <w:pPr>
        <w:jc w:val="both"/>
        <w:rPr>
          <w:b/>
          <w:sz w:val="22"/>
          <w:szCs w:val="22"/>
          <w:u w:val="single"/>
        </w:rPr>
      </w:pPr>
    </w:p>
    <w:p w:rsidR="007B599D" w:rsidRPr="001A5E2E" w:rsidRDefault="00196B38" w:rsidP="007B599D">
      <w:pPr>
        <w:numPr>
          <w:ilvl w:val="0"/>
          <w:numId w:val="5"/>
        </w:numPr>
        <w:jc w:val="both"/>
        <w:rPr>
          <w:sz w:val="22"/>
          <w:szCs w:val="22"/>
        </w:rPr>
      </w:pPr>
      <w:r w:rsidRPr="001A5E2E">
        <w:rPr>
          <w:sz w:val="22"/>
          <w:szCs w:val="22"/>
        </w:rPr>
        <w:t>Core responsible to maintain</w:t>
      </w:r>
      <w:r w:rsidR="007B599D" w:rsidRPr="001A5E2E">
        <w:rPr>
          <w:sz w:val="22"/>
          <w:szCs w:val="22"/>
        </w:rPr>
        <w:t xml:space="preserve"> Change Management, Incident Management tickets</w:t>
      </w:r>
      <w:r w:rsidR="00F413AB" w:rsidRPr="001A5E2E">
        <w:rPr>
          <w:sz w:val="22"/>
          <w:szCs w:val="22"/>
        </w:rPr>
        <w:t xml:space="preserve">, </w:t>
      </w:r>
      <w:r w:rsidR="007B599D" w:rsidRPr="001A5E2E">
        <w:rPr>
          <w:sz w:val="22"/>
          <w:szCs w:val="22"/>
        </w:rPr>
        <w:t>and Problem Management tickets.</w:t>
      </w:r>
    </w:p>
    <w:p w:rsidR="007B599D" w:rsidRPr="001A5E2E" w:rsidRDefault="007B599D" w:rsidP="007B599D">
      <w:pPr>
        <w:numPr>
          <w:ilvl w:val="0"/>
          <w:numId w:val="5"/>
        </w:numPr>
        <w:jc w:val="both"/>
        <w:rPr>
          <w:sz w:val="22"/>
          <w:szCs w:val="22"/>
        </w:rPr>
      </w:pPr>
      <w:r w:rsidRPr="001A5E2E">
        <w:rPr>
          <w:sz w:val="22"/>
          <w:szCs w:val="22"/>
        </w:rPr>
        <w:t>Core responsible to provide RCA for the required concerns with in SLA.</w:t>
      </w:r>
    </w:p>
    <w:p w:rsidR="007B599D" w:rsidRPr="001A5E2E" w:rsidRDefault="007B599D" w:rsidP="007B599D">
      <w:pPr>
        <w:numPr>
          <w:ilvl w:val="0"/>
          <w:numId w:val="5"/>
        </w:numPr>
        <w:jc w:val="both"/>
        <w:rPr>
          <w:sz w:val="22"/>
          <w:szCs w:val="22"/>
        </w:rPr>
      </w:pPr>
      <w:r w:rsidRPr="001A5E2E">
        <w:rPr>
          <w:sz w:val="22"/>
          <w:szCs w:val="22"/>
        </w:rPr>
        <w:t>Project hand over documentation, preparation and presentation.</w:t>
      </w:r>
    </w:p>
    <w:p w:rsidR="007B599D" w:rsidRPr="001A5E2E" w:rsidRDefault="007B599D" w:rsidP="007B599D">
      <w:pPr>
        <w:numPr>
          <w:ilvl w:val="0"/>
          <w:numId w:val="5"/>
        </w:numPr>
        <w:jc w:val="both"/>
        <w:rPr>
          <w:sz w:val="22"/>
          <w:szCs w:val="22"/>
        </w:rPr>
      </w:pPr>
      <w:r w:rsidRPr="001A5E2E">
        <w:rPr>
          <w:sz w:val="22"/>
          <w:szCs w:val="22"/>
        </w:rPr>
        <w:t xml:space="preserve">Direct point of interaction to </w:t>
      </w:r>
      <w:r w:rsidR="0005646E" w:rsidRPr="001A5E2E">
        <w:rPr>
          <w:sz w:val="22"/>
          <w:szCs w:val="22"/>
        </w:rPr>
        <w:t>Client</w:t>
      </w:r>
      <w:r w:rsidR="00FB094D" w:rsidRPr="001A5E2E">
        <w:rPr>
          <w:sz w:val="22"/>
          <w:szCs w:val="22"/>
        </w:rPr>
        <w:t>.</w:t>
      </w:r>
    </w:p>
    <w:p w:rsidR="00BC048D" w:rsidRDefault="00BC048D" w:rsidP="00BC048D">
      <w:pPr>
        <w:jc w:val="both"/>
        <w:rPr>
          <w:b/>
          <w:sz w:val="22"/>
          <w:szCs w:val="22"/>
        </w:rPr>
      </w:pPr>
    </w:p>
    <w:p w:rsidR="00BC048D" w:rsidRPr="00F413AB" w:rsidRDefault="00BC048D" w:rsidP="00BC048D">
      <w:pPr>
        <w:jc w:val="both"/>
        <w:rPr>
          <w:b/>
          <w:szCs w:val="22"/>
          <w:u w:val="single"/>
        </w:rPr>
      </w:pPr>
      <w:r w:rsidRPr="00F413AB">
        <w:rPr>
          <w:b/>
          <w:szCs w:val="22"/>
          <w:u w:val="single"/>
        </w:rPr>
        <w:t>Technical Role in Remote or Direct Support in DC Implementation and Planning:-</w:t>
      </w:r>
    </w:p>
    <w:p w:rsidR="00BC048D" w:rsidRDefault="00BC048D" w:rsidP="00BC048D">
      <w:pPr>
        <w:ind w:left="360"/>
        <w:jc w:val="both"/>
        <w:rPr>
          <w:b/>
          <w:sz w:val="22"/>
          <w:szCs w:val="22"/>
        </w:rPr>
      </w:pPr>
    </w:p>
    <w:p w:rsidR="00482D5D" w:rsidRPr="00E766E3" w:rsidRDefault="00482D5D" w:rsidP="00482D5D">
      <w:pPr>
        <w:numPr>
          <w:ilvl w:val="0"/>
          <w:numId w:val="5"/>
        </w:numPr>
        <w:jc w:val="both"/>
        <w:rPr>
          <w:sz w:val="22"/>
          <w:szCs w:val="22"/>
        </w:rPr>
      </w:pPr>
      <w:r w:rsidRPr="00E766E3">
        <w:rPr>
          <w:sz w:val="22"/>
          <w:szCs w:val="22"/>
        </w:rPr>
        <w:t xml:space="preserve">Working as L3 </w:t>
      </w:r>
      <w:r w:rsidR="00E766E3" w:rsidRPr="00E766E3">
        <w:rPr>
          <w:sz w:val="22"/>
          <w:szCs w:val="22"/>
        </w:rPr>
        <w:t xml:space="preserve">Associate </w:t>
      </w:r>
      <w:r w:rsidRPr="00E766E3">
        <w:rPr>
          <w:sz w:val="22"/>
          <w:szCs w:val="22"/>
        </w:rPr>
        <w:t>consultant on implementation and Planning activities for Linux/Unix Servers for different projects.</w:t>
      </w:r>
    </w:p>
    <w:p w:rsidR="003751AD" w:rsidRPr="00E766E3" w:rsidRDefault="003751AD" w:rsidP="00082D27">
      <w:pPr>
        <w:numPr>
          <w:ilvl w:val="0"/>
          <w:numId w:val="5"/>
        </w:numPr>
        <w:jc w:val="both"/>
        <w:rPr>
          <w:sz w:val="22"/>
          <w:szCs w:val="22"/>
        </w:rPr>
      </w:pPr>
      <w:r w:rsidRPr="00E766E3">
        <w:rPr>
          <w:sz w:val="22"/>
          <w:szCs w:val="22"/>
        </w:rPr>
        <w:t>Responsible to maintain 99.99% uptime</w:t>
      </w:r>
      <w:r w:rsidR="00331951" w:rsidRPr="00E766E3">
        <w:rPr>
          <w:sz w:val="22"/>
          <w:szCs w:val="22"/>
        </w:rPr>
        <w:t xml:space="preserve"> </w:t>
      </w:r>
      <w:r w:rsidRPr="00E766E3">
        <w:rPr>
          <w:sz w:val="22"/>
          <w:szCs w:val="22"/>
        </w:rPr>
        <w:t>for</w:t>
      </w:r>
      <w:r w:rsidR="00331951" w:rsidRPr="00E766E3">
        <w:rPr>
          <w:sz w:val="22"/>
          <w:szCs w:val="22"/>
        </w:rPr>
        <w:t xml:space="preserve"> </w:t>
      </w:r>
      <w:r w:rsidRPr="00E766E3">
        <w:rPr>
          <w:sz w:val="22"/>
          <w:szCs w:val="22"/>
        </w:rPr>
        <w:t>Production Servers.</w:t>
      </w:r>
    </w:p>
    <w:p w:rsidR="00482D5D" w:rsidRPr="00E766E3" w:rsidRDefault="00482D5D" w:rsidP="00082D27">
      <w:pPr>
        <w:numPr>
          <w:ilvl w:val="0"/>
          <w:numId w:val="5"/>
        </w:numPr>
        <w:jc w:val="both"/>
        <w:rPr>
          <w:sz w:val="22"/>
          <w:szCs w:val="22"/>
        </w:rPr>
      </w:pPr>
      <w:r w:rsidRPr="00E766E3">
        <w:rPr>
          <w:sz w:val="22"/>
          <w:szCs w:val="22"/>
        </w:rPr>
        <w:t>Hands on experience on Migration of Servers from Test and Development environment to Production Environment.</w:t>
      </w:r>
    </w:p>
    <w:p w:rsidR="00482D5D" w:rsidRPr="00E766E3" w:rsidRDefault="00482D5D" w:rsidP="00482D5D">
      <w:pPr>
        <w:numPr>
          <w:ilvl w:val="0"/>
          <w:numId w:val="5"/>
        </w:numPr>
        <w:jc w:val="both"/>
        <w:rPr>
          <w:sz w:val="22"/>
          <w:szCs w:val="22"/>
        </w:rPr>
      </w:pPr>
      <w:r w:rsidRPr="00E766E3">
        <w:rPr>
          <w:sz w:val="22"/>
          <w:szCs w:val="22"/>
        </w:rPr>
        <w:t>Good hand</w:t>
      </w:r>
      <w:r w:rsidR="00523B6C">
        <w:rPr>
          <w:sz w:val="22"/>
          <w:szCs w:val="22"/>
        </w:rPr>
        <w:t>s</w:t>
      </w:r>
      <w:r w:rsidRPr="00E766E3">
        <w:rPr>
          <w:sz w:val="22"/>
          <w:szCs w:val="22"/>
        </w:rPr>
        <w:t xml:space="preserve"> on </w:t>
      </w:r>
      <w:proofErr w:type="spellStart"/>
      <w:r w:rsidRPr="00E766E3">
        <w:rPr>
          <w:sz w:val="22"/>
          <w:szCs w:val="22"/>
        </w:rPr>
        <w:t>Veritas</w:t>
      </w:r>
      <w:proofErr w:type="spellEnd"/>
      <w:r w:rsidRPr="00E766E3">
        <w:rPr>
          <w:sz w:val="22"/>
          <w:szCs w:val="22"/>
        </w:rPr>
        <w:t xml:space="preserve"> Clusters</w:t>
      </w:r>
      <w:r w:rsidR="00AA51FE">
        <w:rPr>
          <w:sz w:val="22"/>
          <w:szCs w:val="22"/>
        </w:rPr>
        <w:t xml:space="preserve"> and</w:t>
      </w:r>
      <w:r w:rsidRPr="00E766E3">
        <w:rPr>
          <w:sz w:val="22"/>
          <w:szCs w:val="22"/>
        </w:rPr>
        <w:t xml:space="preserve"> Red Hat clusters.</w:t>
      </w:r>
    </w:p>
    <w:p w:rsidR="00482D5D" w:rsidRPr="00E766E3" w:rsidRDefault="00482D5D" w:rsidP="00482D5D">
      <w:pPr>
        <w:numPr>
          <w:ilvl w:val="0"/>
          <w:numId w:val="5"/>
        </w:numPr>
        <w:jc w:val="both"/>
        <w:rPr>
          <w:sz w:val="22"/>
          <w:szCs w:val="22"/>
        </w:rPr>
      </w:pPr>
      <w:r w:rsidRPr="00E766E3">
        <w:rPr>
          <w:sz w:val="22"/>
          <w:szCs w:val="22"/>
        </w:rPr>
        <w:t>Managing Clustered Environment implemented on Linux using Conga, system-</w:t>
      </w:r>
      <w:proofErr w:type="spellStart"/>
      <w:r w:rsidRPr="00E766E3">
        <w:rPr>
          <w:sz w:val="22"/>
          <w:szCs w:val="22"/>
        </w:rPr>
        <w:t>config</w:t>
      </w:r>
      <w:proofErr w:type="spellEnd"/>
      <w:r w:rsidRPr="00E766E3">
        <w:rPr>
          <w:sz w:val="22"/>
          <w:szCs w:val="22"/>
        </w:rPr>
        <w:t>-cluster tools for the same.</w:t>
      </w:r>
    </w:p>
    <w:p w:rsidR="00482D5D" w:rsidRPr="00E766E3" w:rsidRDefault="00482D5D" w:rsidP="00482D5D">
      <w:pPr>
        <w:numPr>
          <w:ilvl w:val="0"/>
          <w:numId w:val="5"/>
        </w:numPr>
        <w:jc w:val="both"/>
        <w:rPr>
          <w:sz w:val="22"/>
          <w:szCs w:val="22"/>
        </w:rPr>
      </w:pPr>
      <w:r w:rsidRPr="00E766E3">
        <w:rPr>
          <w:sz w:val="22"/>
          <w:szCs w:val="22"/>
        </w:rPr>
        <w:t>Migration services with in running clusters.</w:t>
      </w:r>
    </w:p>
    <w:p w:rsidR="00482D5D" w:rsidRPr="00E766E3" w:rsidRDefault="00482D5D" w:rsidP="00482D5D">
      <w:pPr>
        <w:numPr>
          <w:ilvl w:val="0"/>
          <w:numId w:val="5"/>
        </w:numPr>
        <w:jc w:val="both"/>
        <w:rPr>
          <w:sz w:val="22"/>
          <w:szCs w:val="22"/>
        </w:rPr>
      </w:pPr>
      <w:r w:rsidRPr="00E766E3">
        <w:rPr>
          <w:sz w:val="22"/>
          <w:szCs w:val="22"/>
        </w:rPr>
        <w:t>Well familiar to High Availability and Load Balancing Implementation</w:t>
      </w:r>
    </w:p>
    <w:p w:rsidR="00482D5D" w:rsidRPr="00E766E3" w:rsidRDefault="00482D5D" w:rsidP="00082D27">
      <w:pPr>
        <w:numPr>
          <w:ilvl w:val="0"/>
          <w:numId w:val="5"/>
        </w:numPr>
        <w:jc w:val="both"/>
        <w:rPr>
          <w:sz w:val="22"/>
          <w:szCs w:val="22"/>
        </w:rPr>
      </w:pPr>
      <w:r w:rsidRPr="00E766E3">
        <w:rPr>
          <w:sz w:val="22"/>
          <w:szCs w:val="22"/>
        </w:rPr>
        <w:t xml:space="preserve">Good hands on ILO (HP), RSA (IBM), DRAC (Dell).  </w:t>
      </w:r>
    </w:p>
    <w:p w:rsidR="00482D5D" w:rsidRPr="00E766E3" w:rsidRDefault="00482D5D" w:rsidP="00482D5D">
      <w:pPr>
        <w:numPr>
          <w:ilvl w:val="0"/>
          <w:numId w:val="5"/>
        </w:numPr>
        <w:jc w:val="both"/>
        <w:rPr>
          <w:sz w:val="22"/>
          <w:szCs w:val="22"/>
        </w:rPr>
      </w:pPr>
      <w:r w:rsidRPr="00E766E3">
        <w:rPr>
          <w:sz w:val="22"/>
          <w:szCs w:val="22"/>
        </w:rPr>
        <w:t>Hands on Experience on cabling of servers with sun storage switch for more than 300 servers.</w:t>
      </w:r>
    </w:p>
    <w:p w:rsidR="00482D5D" w:rsidRPr="00E766E3" w:rsidRDefault="00482D5D" w:rsidP="00482D5D">
      <w:pPr>
        <w:numPr>
          <w:ilvl w:val="0"/>
          <w:numId w:val="5"/>
        </w:numPr>
        <w:jc w:val="both"/>
        <w:rPr>
          <w:sz w:val="22"/>
          <w:szCs w:val="22"/>
        </w:rPr>
      </w:pPr>
      <w:r w:rsidRPr="00E766E3">
        <w:rPr>
          <w:sz w:val="22"/>
          <w:szCs w:val="22"/>
        </w:rPr>
        <w:t xml:space="preserve">Partially involvement in Hitachi storage, Sun Library, </w:t>
      </w:r>
      <w:proofErr w:type="spellStart"/>
      <w:r w:rsidRPr="00E766E3">
        <w:rPr>
          <w:sz w:val="22"/>
          <w:szCs w:val="22"/>
        </w:rPr>
        <w:t>Teradata</w:t>
      </w:r>
      <w:proofErr w:type="spellEnd"/>
      <w:r w:rsidRPr="00E766E3">
        <w:rPr>
          <w:sz w:val="22"/>
          <w:szCs w:val="22"/>
        </w:rPr>
        <w:t xml:space="preserve"> storage for Linux/Unix servers.</w:t>
      </w:r>
    </w:p>
    <w:p w:rsidR="00482D5D" w:rsidRPr="00E766E3" w:rsidRDefault="00482D5D" w:rsidP="00482D5D">
      <w:pPr>
        <w:numPr>
          <w:ilvl w:val="0"/>
          <w:numId w:val="5"/>
        </w:numPr>
        <w:jc w:val="both"/>
        <w:rPr>
          <w:sz w:val="22"/>
          <w:szCs w:val="22"/>
        </w:rPr>
      </w:pPr>
      <w:r w:rsidRPr="00E766E3">
        <w:rPr>
          <w:sz w:val="22"/>
          <w:szCs w:val="22"/>
        </w:rPr>
        <w:t>Involvement in VMWARE/CITRIX/HP UX virtualization/ILOM.</w:t>
      </w:r>
    </w:p>
    <w:p w:rsidR="00482D5D" w:rsidRPr="00E766E3" w:rsidRDefault="00482D5D" w:rsidP="00482D5D">
      <w:pPr>
        <w:numPr>
          <w:ilvl w:val="0"/>
          <w:numId w:val="5"/>
        </w:numPr>
        <w:jc w:val="both"/>
        <w:rPr>
          <w:sz w:val="22"/>
          <w:szCs w:val="22"/>
        </w:rPr>
      </w:pPr>
      <w:r w:rsidRPr="00E766E3">
        <w:rPr>
          <w:sz w:val="22"/>
          <w:szCs w:val="22"/>
        </w:rPr>
        <w:t>Server Management for security specific Drills, roll back for the same too.</w:t>
      </w:r>
    </w:p>
    <w:p w:rsidR="00482D5D" w:rsidRPr="00E766E3" w:rsidRDefault="00482D5D" w:rsidP="00482D5D">
      <w:pPr>
        <w:numPr>
          <w:ilvl w:val="0"/>
          <w:numId w:val="5"/>
        </w:numPr>
        <w:jc w:val="both"/>
        <w:rPr>
          <w:sz w:val="22"/>
          <w:szCs w:val="22"/>
        </w:rPr>
      </w:pPr>
      <w:r w:rsidRPr="00E766E3">
        <w:rPr>
          <w:sz w:val="22"/>
          <w:szCs w:val="22"/>
        </w:rPr>
        <w:t>Managing a team to assist the client side</w:t>
      </w:r>
    </w:p>
    <w:p w:rsidR="00482D5D" w:rsidRDefault="00482D5D" w:rsidP="00482D5D">
      <w:pPr>
        <w:ind w:left="720"/>
        <w:jc w:val="both"/>
        <w:rPr>
          <w:b/>
          <w:sz w:val="22"/>
          <w:szCs w:val="22"/>
        </w:rPr>
      </w:pPr>
    </w:p>
    <w:p w:rsidR="00331951" w:rsidRDefault="00331951" w:rsidP="00331951">
      <w:pPr>
        <w:jc w:val="both"/>
        <w:rPr>
          <w:b/>
          <w:sz w:val="22"/>
          <w:szCs w:val="22"/>
        </w:rPr>
      </w:pPr>
    </w:p>
    <w:p w:rsidR="00482D5D" w:rsidRDefault="00482D5D" w:rsidP="00331951">
      <w:pPr>
        <w:jc w:val="both"/>
        <w:rPr>
          <w:b/>
          <w:sz w:val="22"/>
          <w:szCs w:val="22"/>
        </w:rPr>
      </w:pPr>
    </w:p>
    <w:p w:rsidR="0086660A" w:rsidRPr="001D01B9" w:rsidRDefault="0086660A" w:rsidP="0086660A">
      <w:pPr>
        <w:pBdr>
          <w:top w:val="single" w:sz="8" w:space="1" w:color="000000"/>
          <w:bottom w:val="single" w:sz="8" w:space="1" w:color="000000"/>
        </w:pBdr>
        <w:rPr>
          <w:b/>
          <w:i/>
          <w:sz w:val="22"/>
          <w:szCs w:val="22"/>
        </w:rPr>
      </w:pPr>
      <w:proofErr w:type="spellStart"/>
      <w:r w:rsidRPr="001D01B9">
        <w:rPr>
          <w:b/>
          <w:i/>
          <w:sz w:val="22"/>
          <w:szCs w:val="22"/>
        </w:rPr>
        <w:lastRenderedPageBreak/>
        <w:t>Sanket</w:t>
      </w:r>
      <w:proofErr w:type="spellEnd"/>
      <w:r w:rsidRPr="001D01B9">
        <w:rPr>
          <w:b/>
          <w:i/>
          <w:sz w:val="22"/>
          <w:szCs w:val="22"/>
        </w:rPr>
        <w:t xml:space="preserve"> Sharma </w:t>
      </w:r>
      <w:r w:rsidRPr="001D01B9">
        <w:rPr>
          <w:b/>
          <w:sz w:val="22"/>
          <w:szCs w:val="22"/>
        </w:rPr>
        <w:t xml:space="preserve">                                                                                                                                              </w:t>
      </w:r>
      <w:r w:rsidRPr="001D01B9">
        <w:rPr>
          <w:b/>
          <w:i/>
          <w:sz w:val="22"/>
          <w:szCs w:val="22"/>
        </w:rPr>
        <w:t>page 3</w:t>
      </w:r>
    </w:p>
    <w:p w:rsidR="0086660A" w:rsidRDefault="0086660A">
      <w:pPr>
        <w:jc w:val="both"/>
        <w:rPr>
          <w:b/>
          <w:szCs w:val="22"/>
          <w:u w:val="single"/>
        </w:rPr>
      </w:pPr>
    </w:p>
    <w:p w:rsidR="00A806D9" w:rsidRDefault="00A806D9" w:rsidP="00A806D9">
      <w:pPr>
        <w:jc w:val="both"/>
        <w:rPr>
          <w:b/>
          <w:szCs w:val="22"/>
          <w:u w:val="single"/>
        </w:rPr>
      </w:pPr>
      <w:r>
        <w:rPr>
          <w:b/>
          <w:szCs w:val="22"/>
          <w:u w:val="single"/>
        </w:rPr>
        <w:t xml:space="preserve">March 2012 - Present: - Deputy Manager - IT in U2opia Mobile Pvt. Ltd. </w:t>
      </w:r>
    </w:p>
    <w:p w:rsidR="00A806D9" w:rsidRDefault="00A806D9" w:rsidP="00A806D9">
      <w:pPr>
        <w:jc w:val="both"/>
        <w:rPr>
          <w:b/>
          <w:sz w:val="22"/>
          <w:szCs w:val="22"/>
        </w:rPr>
      </w:pPr>
    </w:p>
    <w:p w:rsidR="00A806D9" w:rsidRPr="00D0269A" w:rsidRDefault="00A806D9" w:rsidP="00A806D9">
      <w:pPr>
        <w:numPr>
          <w:ilvl w:val="0"/>
          <w:numId w:val="5"/>
        </w:numPr>
        <w:jc w:val="both"/>
        <w:rPr>
          <w:szCs w:val="22"/>
        </w:rPr>
      </w:pPr>
      <w:r w:rsidRPr="00D0269A">
        <w:rPr>
          <w:szCs w:val="22"/>
        </w:rPr>
        <w:t>Name of Concern</w:t>
      </w:r>
      <w:r w:rsidRPr="00D0269A">
        <w:rPr>
          <w:szCs w:val="22"/>
        </w:rPr>
        <w:tab/>
        <w:t>-</w:t>
      </w:r>
      <w:r w:rsidRPr="00D0269A">
        <w:rPr>
          <w:szCs w:val="22"/>
        </w:rPr>
        <w:tab/>
        <w:t xml:space="preserve">U2opia Mobile Pvt. Ltd. </w:t>
      </w:r>
    </w:p>
    <w:p w:rsidR="00A806D9" w:rsidRPr="00D0269A" w:rsidRDefault="00A806D9" w:rsidP="00A806D9">
      <w:pPr>
        <w:ind w:left="3240" w:firstLine="360"/>
        <w:jc w:val="both"/>
        <w:rPr>
          <w:szCs w:val="22"/>
        </w:rPr>
      </w:pPr>
      <w:r w:rsidRPr="00D0269A">
        <w:rPr>
          <w:szCs w:val="22"/>
        </w:rPr>
        <w:t xml:space="preserve">Unit-5 GF JMD Building, </w:t>
      </w:r>
    </w:p>
    <w:p w:rsidR="00A806D9" w:rsidRPr="00D0269A" w:rsidRDefault="00A806D9" w:rsidP="00A806D9">
      <w:pPr>
        <w:ind w:left="3240" w:firstLine="360"/>
        <w:jc w:val="both"/>
        <w:rPr>
          <w:szCs w:val="22"/>
        </w:rPr>
      </w:pPr>
      <w:r w:rsidRPr="00D0269A">
        <w:rPr>
          <w:szCs w:val="22"/>
        </w:rPr>
        <w:t>Pacific Square, Sector-15,</w:t>
      </w:r>
    </w:p>
    <w:p w:rsidR="00A806D9" w:rsidRPr="00D0269A" w:rsidRDefault="00A806D9" w:rsidP="00A806D9">
      <w:pPr>
        <w:ind w:left="3240" w:firstLine="360"/>
        <w:jc w:val="both"/>
        <w:rPr>
          <w:szCs w:val="22"/>
        </w:rPr>
      </w:pPr>
      <w:proofErr w:type="spellStart"/>
      <w:r w:rsidRPr="00D0269A">
        <w:rPr>
          <w:szCs w:val="22"/>
        </w:rPr>
        <w:t>Gurgaon</w:t>
      </w:r>
      <w:proofErr w:type="spellEnd"/>
      <w:r w:rsidRPr="00D0269A">
        <w:rPr>
          <w:szCs w:val="22"/>
        </w:rPr>
        <w:t xml:space="preserve"> - 122002, Haryana</w:t>
      </w:r>
    </w:p>
    <w:p w:rsidR="00A806D9" w:rsidRPr="00D0269A" w:rsidRDefault="00A806D9" w:rsidP="00A806D9">
      <w:pPr>
        <w:numPr>
          <w:ilvl w:val="0"/>
          <w:numId w:val="5"/>
        </w:numPr>
        <w:jc w:val="both"/>
        <w:rPr>
          <w:szCs w:val="22"/>
        </w:rPr>
      </w:pPr>
      <w:r w:rsidRPr="00D0269A">
        <w:rPr>
          <w:szCs w:val="22"/>
        </w:rPr>
        <w:t>Position Held</w:t>
      </w:r>
      <w:r w:rsidRPr="00D0269A">
        <w:rPr>
          <w:szCs w:val="22"/>
        </w:rPr>
        <w:tab/>
      </w:r>
      <w:r w:rsidRPr="00D0269A">
        <w:rPr>
          <w:szCs w:val="22"/>
        </w:rPr>
        <w:tab/>
        <w:t>-</w:t>
      </w:r>
      <w:r w:rsidRPr="00D0269A">
        <w:rPr>
          <w:szCs w:val="22"/>
        </w:rPr>
        <w:tab/>
        <w:t>Deputy Manager - IT</w:t>
      </w:r>
    </w:p>
    <w:p w:rsidR="00A806D9" w:rsidRPr="00D0269A" w:rsidRDefault="00A806D9" w:rsidP="00A806D9">
      <w:pPr>
        <w:numPr>
          <w:ilvl w:val="0"/>
          <w:numId w:val="5"/>
        </w:numPr>
        <w:jc w:val="both"/>
        <w:rPr>
          <w:szCs w:val="22"/>
        </w:rPr>
      </w:pPr>
      <w:r w:rsidRPr="00D0269A">
        <w:rPr>
          <w:szCs w:val="22"/>
        </w:rPr>
        <w:t>Job D</w:t>
      </w:r>
      <w:r w:rsidR="001E272B" w:rsidRPr="00D0269A">
        <w:rPr>
          <w:szCs w:val="22"/>
        </w:rPr>
        <w:t>uration</w:t>
      </w:r>
      <w:r w:rsidR="001E272B" w:rsidRPr="00D0269A">
        <w:rPr>
          <w:szCs w:val="22"/>
        </w:rPr>
        <w:tab/>
      </w:r>
      <w:r w:rsidR="001E272B" w:rsidRPr="00D0269A">
        <w:rPr>
          <w:szCs w:val="22"/>
        </w:rPr>
        <w:tab/>
        <w:t>-</w:t>
      </w:r>
      <w:r w:rsidR="001E272B" w:rsidRPr="00D0269A">
        <w:rPr>
          <w:szCs w:val="22"/>
        </w:rPr>
        <w:tab/>
        <w:t>March 2012 to September 2012</w:t>
      </w:r>
    </w:p>
    <w:p w:rsidR="00A806D9" w:rsidRPr="004A3B90" w:rsidRDefault="00A806D9" w:rsidP="00A806D9">
      <w:pPr>
        <w:jc w:val="both"/>
        <w:rPr>
          <w:b/>
          <w:sz w:val="22"/>
          <w:szCs w:val="22"/>
        </w:rPr>
      </w:pPr>
    </w:p>
    <w:p w:rsidR="00A806D9" w:rsidRPr="004A3B90" w:rsidRDefault="00A806D9" w:rsidP="00A806D9">
      <w:pPr>
        <w:jc w:val="both"/>
        <w:rPr>
          <w:b/>
          <w:szCs w:val="24"/>
          <w:u w:val="single"/>
        </w:rPr>
      </w:pPr>
      <w:r w:rsidRPr="004A3B90">
        <w:rPr>
          <w:b/>
          <w:szCs w:val="24"/>
          <w:u w:val="single"/>
        </w:rPr>
        <w:t>Job Profile</w:t>
      </w:r>
    </w:p>
    <w:p w:rsidR="00A806D9" w:rsidRDefault="00A806D9" w:rsidP="00A806D9">
      <w:pPr>
        <w:jc w:val="both"/>
        <w:rPr>
          <w:b/>
          <w:szCs w:val="22"/>
          <w:u w:val="single"/>
        </w:rPr>
      </w:pPr>
    </w:p>
    <w:p w:rsidR="00A806D9" w:rsidRPr="00F413AB" w:rsidRDefault="00A806D9" w:rsidP="00A806D9">
      <w:pPr>
        <w:jc w:val="both"/>
        <w:rPr>
          <w:b/>
          <w:szCs w:val="22"/>
          <w:u w:val="single"/>
        </w:rPr>
      </w:pPr>
      <w:r w:rsidRPr="00F413AB">
        <w:rPr>
          <w:b/>
          <w:szCs w:val="22"/>
          <w:u w:val="single"/>
        </w:rPr>
        <w:t>Process / Project Management:-</w:t>
      </w:r>
    </w:p>
    <w:p w:rsidR="00A806D9" w:rsidRDefault="00A806D9" w:rsidP="00A806D9">
      <w:pPr>
        <w:jc w:val="both"/>
        <w:rPr>
          <w:b/>
          <w:sz w:val="22"/>
          <w:szCs w:val="22"/>
          <w:u w:val="single"/>
        </w:rPr>
      </w:pPr>
    </w:p>
    <w:p w:rsidR="00A806D9" w:rsidRPr="008D01F0" w:rsidRDefault="00A806D9" w:rsidP="00A806D9">
      <w:pPr>
        <w:numPr>
          <w:ilvl w:val="0"/>
          <w:numId w:val="5"/>
        </w:numPr>
        <w:jc w:val="both"/>
        <w:rPr>
          <w:sz w:val="22"/>
          <w:szCs w:val="22"/>
        </w:rPr>
      </w:pPr>
      <w:r w:rsidRPr="008D01F0">
        <w:rPr>
          <w:sz w:val="22"/>
          <w:szCs w:val="22"/>
        </w:rPr>
        <w:t>Core responsible to maintain Change Management, Incident Management tickets, and Problem Management tickets.</w:t>
      </w:r>
    </w:p>
    <w:p w:rsidR="00A806D9" w:rsidRPr="008D01F0" w:rsidRDefault="00A806D9" w:rsidP="00A806D9">
      <w:pPr>
        <w:numPr>
          <w:ilvl w:val="0"/>
          <w:numId w:val="5"/>
        </w:numPr>
        <w:jc w:val="both"/>
        <w:rPr>
          <w:sz w:val="22"/>
          <w:szCs w:val="22"/>
        </w:rPr>
      </w:pPr>
      <w:r w:rsidRPr="008D01F0">
        <w:rPr>
          <w:sz w:val="22"/>
          <w:szCs w:val="22"/>
        </w:rPr>
        <w:t>Core responsible to provide RCA for the required concerns with in SLA.</w:t>
      </w:r>
    </w:p>
    <w:p w:rsidR="00A806D9" w:rsidRPr="008D01F0" w:rsidRDefault="00A806D9" w:rsidP="00A806D9">
      <w:pPr>
        <w:numPr>
          <w:ilvl w:val="0"/>
          <w:numId w:val="5"/>
        </w:numPr>
        <w:jc w:val="both"/>
        <w:rPr>
          <w:sz w:val="22"/>
          <w:szCs w:val="22"/>
        </w:rPr>
      </w:pPr>
      <w:r w:rsidRPr="008D01F0">
        <w:rPr>
          <w:sz w:val="22"/>
          <w:szCs w:val="22"/>
        </w:rPr>
        <w:t>Project hand over documentation, preparation and presentation.</w:t>
      </w:r>
    </w:p>
    <w:p w:rsidR="00A806D9" w:rsidRPr="008D01F0" w:rsidRDefault="00A806D9" w:rsidP="00A806D9">
      <w:pPr>
        <w:numPr>
          <w:ilvl w:val="0"/>
          <w:numId w:val="5"/>
        </w:numPr>
        <w:jc w:val="both"/>
        <w:rPr>
          <w:sz w:val="22"/>
          <w:szCs w:val="22"/>
        </w:rPr>
      </w:pPr>
      <w:r w:rsidRPr="008D01F0">
        <w:rPr>
          <w:sz w:val="22"/>
          <w:szCs w:val="22"/>
        </w:rPr>
        <w:t>Direct point of interaction to Client/Customer/Vendors/Users.</w:t>
      </w:r>
    </w:p>
    <w:p w:rsidR="00A806D9" w:rsidRDefault="00A806D9" w:rsidP="00A806D9">
      <w:pPr>
        <w:jc w:val="both"/>
        <w:rPr>
          <w:b/>
          <w:sz w:val="22"/>
          <w:szCs w:val="22"/>
        </w:rPr>
      </w:pPr>
    </w:p>
    <w:p w:rsidR="00A806D9" w:rsidRPr="00F413AB" w:rsidRDefault="00A806D9" w:rsidP="00A806D9">
      <w:pPr>
        <w:jc w:val="both"/>
        <w:rPr>
          <w:b/>
          <w:szCs w:val="22"/>
          <w:u w:val="single"/>
        </w:rPr>
      </w:pPr>
      <w:r w:rsidRPr="00F413AB">
        <w:rPr>
          <w:b/>
          <w:szCs w:val="22"/>
          <w:u w:val="single"/>
        </w:rPr>
        <w:t>Technical Role in Remote or Direct Support in DC Implementation and Planning:-</w:t>
      </w:r>
    </w:p>
    <w:p w:rsidR="00A806D9" w:rsidRDefault="00A806D9" w:rsidP="00A806D9">
      <w:pPr>
        <w:ind w:left="360"/>
        <w:jc w:val="both"/>
        <w:rPr>
          <w:b/>
          <w:sz w:val="22"/>
          <w:szCs w:val="22"/>
        </w:rPr>
      </w:pPr>
    </w:p>
    <w:p w:rsidR="00A806D9" w:rsidRPr="008D01F0" w:rsidRDefault="00A806D9" w:rsidP="00A806D9">
      <w:pPr>
        <w:numPr>
          <w:ilvl w:val="0"/>
          <w:numId w:val="5"/>
        </w:numPr>
        <w:jc w:val="both"/>
        <w:rPr>
          <w:sz w:val="22"/>
          <w:szCs w:val="22"/>
        </w:rPr>
      </w:pPr>
      <w:r w:rsidRPr="008D01F0">
        <w:rPr>
          <w:sz w:val="22"/>
          <w:szCs w:val="22"/>
        </w:rPr>
        <w:t>Implementation and Planning activities for LINUX Servers for different projects.</w:t>
      </w:r>
    </w:p>
    <w:p w:rsidR="00A806D9" w:rsidRPr="008D01F0" w:rsidRDefault="00A806D9" w:rsidP="00A806D9">
      <w:pPr>
        <w:numPr>
          <w:ilvl w:val="0"/>
          <w:numId w:val="5"/>
        </w:numPr>
        <w:jc w:val="both"/>
        <w:rPr>
          <w:sz w:val="22"/>
          <w:szCs w:val="22"/>
        </w:rPr>
      </w:pPr>
      <w:r w:rsidRPr="008D01F0">
        <w:rPr>
          <w:sz w:val="22"/>
          <w:szCs w:val="22"/>
        </w:rPr>
        <w:t>Responsible to maintain 99.99% uptime for Production Servers.</w:t>
      </w:r>
    </w:p>
    <w:p w:rsidR="00A806D9" w:rsidRDefault="00A806D9" w:rsidP="00A806D9">
      <w:pPr>
        <w:jc w:val="both"/>
        <w:rPr>
          <w:b/>
          <w:sz w:val="22"/>
          <w:szCs w:val="22"/>
        </w:rPr>
      </w:pPr>
    </w:p>
    <w:p w:rsidR="00A806D9" w:rsidRPr="002C581A" w:rsidRDefault="00A806D9" w:rsidP="00A806D9">
      <w:pPr>
        <w:jc w:val="both"/>
        <w:rPr>
          <w:b/>
          <w:szCs w:val="22"/>
          <w:u w:val="single"/>
        </w:rPr>
      </w:pPr>
      <w:r w:rsidRPr="002C581A">
        <w:rPr>
          <w:b/>
          <w:szCs w:val="22"/>
          <w:u w:val="single"/>
        </w:rPr>
        <w:t xml:space="preserve">Network Infrastructure Management and Planning in U2opia Premises </w:t>
      </w:r>
    </w:p>
    <w:p w:rsidR="00A806D9" w:rsidRDefault="00A806D9" w:rsidP="00A806D9">
      <w:pPr>
        <w:jc w:val="both"/>
        <w:rPr>
          <w:b/>
          <w:sz w:val="22"/>
          <w:szCs w:val="22"/>
          <w:u w:val="single"/>
        </w:rPr>
      </w:pPr>
    </w:p>
    <w:p w:rsidR="00A806D9" w:rsidRPr="004E1455" w:rsidRDefault="00A806D9" w:rsidP="00A806D9">
      <w:pPr>
        <w:numPr>
          <w:ilvl w:val="0"/>
          <w:numId w:val="5"/>
        </w:numPr>
        <w:jc w:val="both"/>
        <w:rPr>
          <w:sz w:val="22"/>
          <w:szCs w:val="22"/>
        </w:rPr>
      </w:pPr>
      <w:r w:rsidRPr="004E1455">
        <w:rPr>
          <w:sz w:val="22"/>
          <w:szCs w:val="22"/>
        </w:rPr>
        <w:t xml:space="preserve">Managing and Responsible for IT Budget, IT Structure and Strategy with a Service Focus. </w:t>
      </w:r>
    </w:p>
    <w:p w:rsidR="00A806D9" w:rsidRPr="004E1455" w:rsidRDefault="00A806D9" w:rsidP="00A806D9">
      <w:pPr>
        <w:numPr>
          <w:ilvl w:val="0"/>
          <w:numId w:val="5"/>
        </w:numPr>
        <w:jc w:val="both"/>
        <w:rPr>
          <w:sz w:val="22"/>
          <w:szCs w:val="22"/>
        </w:rPr>
      </w:pPr>
      <w:r w:rsidRPr="004E1455">
        <w:rPr>
          <w:sz w:val="22"/>
          <w:szCs w:val="22"/>
        </w:rPr>
        <w:t>Implementation of</w:t>
      </w:r>
      <w:r w:rsidR="00DC7C96">
        <w:rPr>
          <w:sz w:val="22"/>
          <w:szCs w:val="22"/>
        </w:rPr>
        <w:t xml:space="preserve"> </w:t>
      </w:r>
      <w:proofErr w:type="spellStart"/>
      <w:r w:rsidR="00DC7C96" w:rsidRPr="004E1455">
        <w:rPr>
          <w:sz w:val="22"/>
          <w:szCs w:val="22"/>
        </w:rPr>
        <w:t>Bugzilla</w:t>
      </w:r>
      <w:proofErr w:type="spellEnd"/>
      <w:r w:rsidR="00DC7C96">
        <w:rPr>
          <w:sz w:val="22"/>
          <w:szCs w:val="22"/>
        </w:rPr>
        <w:t xml:space="preserve">, </w:t>
      </w:r>
      <w:r w:rsidRPr="004E1455">
        <w:rPr>
          <w:sz w:val="22"/>
          <w:szCs w:val="22"/>
        </w:rPr>
        <w:t xml:space="preserve">SVN, </w:t>
      </w:r>
      <w:proofErr w:type="spellStart"/>
      <w:r w:rsidRPr="004E1455">
        <w:rPr>
          <w:sz w:val="22"/>
          <w:szCs w:val="22"/>
        </w:rPr>
        <w:t>Trac</w:t>
      </w:r>
      <w:proofErr w:type="spellEnd"/>
      <w:r w:rsidRPr="004E1455">
        <w:rPr>
          <w:sz w:val="22"/>
          <w:szCs w:val="22"/>
        </w:rPr>
        <w:t xml:space="preserve">, Wiki, </w:t>
      </w:r>
      <w:proofErr w:type="spellStart"/>
      <w:r w:rsidRPr="004E1455">
        <w:rPr>
          <w:sz w:val="22"/>
          <w:szCs w:val="22"/>
        </w:rPr>
        <w:t>Webmin</w:t>
      </w:r>
      <w:proofErr w:type="spellEnd"/>
      <w:r w:rsidRPr="004E1455">
        <w:rPr>
          <w:sz w:val="22"/>
          <w:szCs w:val="22"/>
        </w:rPr>
        <w:t xml:space="preserve">, </w:t>
      </w:r>
      <w:proofErr w:type="spellStart"/>
      <w:r w:rsidRPr="004E1455">
        <w:rPr>
          <w:sz w:val="22"/>
          <w:szCs w:val="22"/>
        </w:rPr>
        <w:t>Nagios</w:t>
      </w:r>
      <w:proofErr w:type="spellEnd"/>
      <w:r w:rsidRPr="004E1455">
        <w:rPr>
          <w:sz w:val="22"/>
          <w:szCs w:val="22"/>
        </w:rPr>
        <w:t xml:space="preserve">, Apache, Tomcat, JAVA JDK, LAMP (Linux, Apache, </w:t>
      </w:r>
      <w:proofErr w:type="spellStart"/>
      <w:r w:rsidRPr="004E1455">
        <w:rPr>
          <w:sz w:val="22"/>
          <w:szCs w:val="22"/>
        </w:rPr>
        <w:t>Mysql</w:t>
      </w:r>
      <w:proofErr w:type="spellEnd"/>
      <w:r w:rsidRPr="004E1455">
        <w:rPr>
          <w:sz w:val="22"/>
          <w:szCs w:val="22"/>
        </w:rPr>
        <w:t>, and PHP) server configuration.</w:t>
      </w:r>
    </w:p>
    <w:p w:rsidR="00A806D9" w:rsidRPr="004E1455" w:rsidRDefault="00A806D9" w:rsidP="00A806D9">
      <w:pPr>
        <w:numPr>
          <w:ilvl w:val="0"/>
          <w:numId w:val="5"/>
        </w:numPr>
        <w:jc w:val="both"/>
        <w:rPr>
          <w:sz w:val="22"/>
          <w:szCs w:val="22"/>
        </w:rPr>
      </w:pPr>
      <w:r w:rsidRPr="004E1455">
        <w:rPr>
          <w:sz w:val="22"/>
          <w:szCs w:val="22"/>
        </w:rPr>
        <w:t>Implemented Proxy Server (Squid) for web proxy and firewall (</w:t>
      </w:r>
      <w:proofErr w:type="spellStart"/>
      <w:r w:rsidRPr="004E1455">
        <w:rPr>
          <w:sz w:val="22"/>
          <w:szCs w:val="22"/>
        </w:rPr>
        <w:t>Iptables</w:t>
      </w:r>
      <w:proofErr w:type="spellEnd"/>
      <w:r w:rsidRPr="004E1455">
        <w:rPr>
          <w:sz w:val="22"/>
          <w:szCs w:val="22"/>
        </w:rPr>
        <w:t>) for security on Linux with Transparent Proxy.</w:t>
      </w:r>
    </w:p>
    <w:p w:rsidR="00A806D9" w:rsidRPr="004E1455" w:rsidRDefault="00A806D9" w:rsidP="00A806D9">
      <w:pPr>
        <w:numPr>
          <w:ilvl w:val="0"/>
          <w:numId w:val="5"/>
        </w:numPr>
        <w:jc w:val="both"/>
        <w:rPr>
          <w:sz w:val="22"/>
          <w:szCs w:val="22"/>
        </w:rPr>
      </w:pPr>
      <w:r w:rsidRPr="004E1455">
        <w:rPr>
          <w:sz w:val="22"/>
          <w:szCs w:val="22"/>
        </w:rPr>
        <w:t xml:space="preserve">Handling the installation, configuration &amp; maintenance of Servers, Linux OS, Network Services, Printers, Workstations and Peripherals involving automated shell scripts for backups. </w:t>
      </w:r>
    </w:p>
    <w:p w:rsidR="00A806D9" w:rsidRPr="004E1455" w:rsidRDefault="00A806D9" w:rsidP="00A806D9">
      <w:pPr>
        <w:numPr>
          <w:ilvl w:val="0"/>
          <w:numId w:val="5"/>
        </w:numPr>
        <w:jc w:val="both"/>
        <w:rPr>
          <w:sz w:val="22"/>
          <w:szCs w:val="22"/>
        </w:rPr>
      </w:pPr>
      <w:r w:rsidRPr="004E1455">
        <w:rPr>
          <w:sz w:val="22"/>
          <w:szCs w:val="22"/>
        </w:rPr>
        <w:t>Migration of Servers from Test and Development environment to Production Environment.</w:t>
      </w:r>
    </w:p>
    <w:p w:rsidR="00A806D9" w:rsidRPr="004E1455" w:rsidRDefault="00A806D9" w:rsidP="00A806D9">
      <w:pPr>
        <w:numPr>
          <w:ilvl w:val="0"/>
          <w:numId w:val="5"/>
        </w:numPr>
        <w:jc w:val="both"/>
        <w:rPr>
          <w:sz w:val="22"/>
          <w:szCs w:val="22"/>
        </w:rPr>
      </w:pPr>
      <w:r w:rsidRPr="004E1455">
        <w:rPr>
          <w:sz w:val="22"/>
          <w:szCs w:val="22"/>
        </w:rPr>
        <w:t>Design, Implementation and Configuration of Cisco devices to allow for network management, VPN setup on Cisco ASA Firewall and configured Site-to-Site VPN and Remote Access VPN.</w:t>
      </w:r>
    </w:p>
    <w:p w:rsidR="00A806D9" w:rsidRPr="004E1455" w:rsidRDefault="00A806D9" w:rsidP="00A806D9">
      <w:pPr>
        <w:numPr>
          <w:ilvl w:val="0"/>
          <w:numId w:val="5"/>
        </w:numPr>
        <w:jc w:val="both"/>
        <w:rPr>
          <w:sz w:val="22"/>
          <w:szCs w:val="22"/>
        </w:rPr>
      </w:pPr>
      <w:r w:rsidRPr="004E1455">
        <w:rPr>
          <w:sz w:val="22"/>
          <w:szCs w:val="22"/>
        </w:rPr>
        <w:t>Documentation and reports for current Network Structure, Servers, Software, and Hardware.</w:t>
      </w:r>
    </w:p>
    <w:p w:rsidR="00A806D9" w:rsidRPr="004E1455" w:rsidRDefault="00A806D9" w:rsidP="00A806D9">
      <w:pPr>
        <w:numPr>
          <w:ilvl w:val="0"/>
          <w:numId w:val="5"/>
        </w:numPr>
        <w:jc w:val="both"/>
        <w:rPr>
          <w:sz w:val="22"/>
          <w:szCs w:val="22"/>
        </w:rPr>
      </w:pPr>
      <w:r w:rsidRPr="004E1455">
        <w:rPr>
          <w:sz w:val="22"/>
          <w:szCs w:val="22"/>
        </w:rPr>
        <w:t>Server Management for security specific Drills, Basic Hygiene Checklist, build and deploy processes and Services in Servers and roll back for the same too.</w:t>
      </w:r>
    </w:p>
    <w:p w:rsidR="00A806D9" w:rsidRDefault="00A806D9">
      <w:pPr>
        <w:jc w:val="both"/>
        <w:rPr>
          <w:b/>
          <w:szCs w:val="22"/>
          <w:u w:val="single"/>
        </w:rPr>
      </w:pPr>
    </w:p>
    <w:p w:rsidR="00A806D9" w:rsidRDefault="00A806D9">
      <w:pPr>
        <w:jc w:val="both"/>
        <w:rPr>
          <w:b/>
          <w:szCs w:val="22"/>
          <w:u w:val="single"/>
        </w:rPr>
      </w:pPr>
    </w:p>
    <w:p w:rsidR="00F35E15" w:rsidRDefault="00F35E15">
      <w:pPr>
        <w:jc w:val="both"/>
        <w:rPr>
          <w:b/>
          <w:szCs w:val="22"/>
          <w:u w:val="single"/>
        </w:rPr>
      </w:pPr>
    </w:p>
    <w:p w:rsidR="00A806D9" w:rsidRDefault="00A806D9">
      <w:pPr>
        <w:jc w:val="both"/>
        <w:rPr>
          <w:b/>
          <w:szCs w:val="22"/>
          <w:u w:val="single"/>
        </w:rPr>
      </w:pPr>
    </w:p>
    <w:p w:rsidR="00A806D9" w:rsidRDefault="00A806D9">
      <w:pPr>
        <w:jc w:val="both"/>
        <w:rPr>
          <w:b/>
          <w:szCs w:val="22"/>
          <w:u w:val="single"/>
        </w:rPr>
      </w:pPr>
    </w:p>
    <w:p w:rsidR="00A806D9" w:rsidRDefault="00A806D9">
      <w:pPr>
        <w:jc w:val="both"/>
        <w:rPr>
          <w:b/>
          <w:szCs w:val="22"/>
          <w:u w:val="single"/>
        </w:rPr>
      </w:pPr>
    </w:p>
    <w:p w:rsidR="00A806D9" w:rsidRDefault="00A806D9">
      <w:pPr>
        <w:jc w:val="both"/>
        <w:rPr>
          <w:b/>
          <w:szCs w:val="22"/>
          <w:u w:val="single"/>
        </w:rPr>
      </w:pPr>
    </w:p>
    <w:p w:rsidR="00A806D9" w:rsidRDefault="00A806D9">
      <w:pPr>
        <w:jc w:val="both"/>
        <w:rPr>
          <w:b/>
          <w:szCs w:val="22"/>
          <w:u w:val="single"/>
        </w:rPr>
      </w:pPr>
    </w:p>
    <w:p w:rsidR="00A806D9" w:rsidRDefault="00A806D9">
      <w:pPr>
        <w:jc w:val="both"/>
        <w:rPr>
          <w:b/>
          <w:szCs w:val="22"/>
          <w:u w:val="single"/>
        </w:rPr>
      </w:pPr>
    </w:p>
    <w:p w:rsidR="00A806D9" w:rsidRDefault="00A806D9">
      <w:pPr>
        <w:jc w:val="both"/>
        <w:rPr>
          <w:b/>
          <w:szCs w:val="22"/>
          <w:u w:val="single"/>
        </w:rPr>
      </w:pPr>
    </w:p>
    <w:p w:rsidR="0095520B" w:rsidRDefault="0095520B" w:rsidP="0095520B">
      <w:pPr>
        <w:jc w:val="both"/>
        <w:rPr>
          <w:b/>
          <w:sz w:val="22"/>
          <w:szCs w:val="22"/>
        </w:rPr>
      </w:pPr>
    </w:p>
    <w:p w:rsidR="00663428" w:rsidRPr="002B7D9C" w:rsidRDefault="00663428">
      <w:pPr>
        <w:pBdr>
          <w:top w:val="single" w:sz="8" w:space="1" w:color="000000"/>
          <w:bottom w:val="single" w:sz="8" w:space="1" w:color="000000"/>
        </w:pBdr>
        <w:rPr>
          <w:b/>
          <w:i/>
          <w:sz w:val="22"/>
          <w:szCs w:val="22"/>
        </w:rPr>
      </w:pPr>
      <w:proofErr w:type="spellStart"/>
      <w:r w:rsidRPr="002B7D9C">
        <w:rPr>
          <w:b/>
          <w:i/>
          <w:sz w:val="22"/>
          <w:szCs w:val="22"/>
        </w:rPr>
        <w:lastRenderedPageBreak/>
        <w:t>Sanket</w:t>
      </w:r>
      <w:proofErr w:type="spellEnd"/>
      <w:r w:rsidRPr="002B7D9C">
        <w:rPr>
          <w:b/>
          <w:i/>
          <w:sz w:val="22"/>
          <w:szCs w:val="22"/>
        </w:rPr>
        <w:t xml:space="preserve"> Sharma </w:t>
      </w:r>
      <w:r w:rsidRPr="002B7D9C">
        <w:rPr>
          <w:b/>
          <w:sz w:val="22"/>
          <w:szCs w:val="22"/>
        </w:rPr>
        <w:t xml:space="preserve">                                                                                                                                              </w:t>
      </w:r>
      <w:r w:rsidRPr="002B7D9C">
        <w:rPr>
          <w:b/>
          <w:i/>
          <w:sz w:val="22"/>
          <w:szCs w:val="22"/>
        </w:rPr>
        <w:t xml:space="preserve">page </w:t>
      </w:r>
      <w:r w:rsidR="0086660A" w:rsidRPr="002B7D9C">
        <w:rPr>
          <w:b/>
          <w:i/>
          <w:sz w:val="22"/>
          <w:szCs w:val="22"/>
        </w:rPr>
        <w:t>4</w:t>
      </w:r>
    </w:p>
    <w:p w:rsidR="000B4D20" w:rsidRDefault="000B4D20">
      <w:pPr>
        <w:jc w:val="both"/>
        <w:rPr>
          <w:b/>
          <w:szCs w:val="22"/>
          <w:u w:val="single"/>
        </w:rPr>
      </w:pPr>
    </w:p>
    <w:p w:rsidR="00A806D9" w:rsidRDefault="00A806D9" w:rsidP="00A806D9">
      <w:pPr>
        <w:jc w:val="both"/>
        <w:rPr>
          <w:b/>
          <w:szCs w:val="22"/>
          <w:u w:val="single"/>
        </w:rPr>
      </w:pPr>
      <w:proofErr w:type="gramStart"/>
      <w:r>
        <w:rPr>
          <w:b/>
          <w:szCs w:val="22"/>
          <w:u w:val="single"/>
        </w:rPr>
        <w:t xml:space="preserve">July 2009 – February 2012: - Senior System Administrator in Location Labs Pvt. Ltd. (formerly </w:t>
      </w:r>
      <w:r w:rsidRPr="003B1760">
        <w:rPr>
          <w:b/>
          <w:szCs w:val="22"/>
          <w:u w:val="single"/>
        </w:rPr>
        <w:t>known as</w:t>
      </w:r>
      <w:r>
        <w:rPr>
          <w:b/>
          <w:szCs w:val="22"/>
          <w:u w:val="single"/>
        </w:rPr>
        <w:t xml:space="preserve"> </w:t>
      </w:r>
      <w:proofErr w:type="spellStart"/>
      <w:r>
        <w:rPr>
          <w:b/>
          <w:szCs w:val="22"/>
          <w:u w:val="single"/>
        </w:rPr>
        <w:t>Wirkle</w:t>
      </w:r>
      <w:proofErr w:type="spellEnd"/>
      <w:r>
        <w:rPr>
          <w:b/>
          <w:szCs w:val="22"/>
          <w:u w:val="single"/>
        </w:rPr>
        <w:t xml:space="preserve"> Technologies Pvt. Ltd.)</w:t>
      </w:r>
      <w:proofErr w:type="gramEnd"/>
    </w:p>
    <w:p w:rsidR="00A806D9" w:rsidRDefault="00A806D9" w:rsidP="00A806D9">
      <w:pPr>
        <w:jc w:val="both"/>
        <w:rPr>
          <w:b/>
          <w:sz w:val="22"/>
          <w:szCs w:val="22"/>
        </w:rPr>
      </w:pPr>
    </w:p>
    <w:p w:rsidR="00A806D9" w:rsidRPr="002B7D9C" w:rsidRDefault="00A806D9" w:rsidP="00A806D9">
      <w:pPr>
        <w:numPr>
          <w:ilvl w:val="0"/>
          <w:numId w:val="5"/>
        </w:numPr>
        <w:jc w:val="both"/>
        <w:rPr>
          <w:szCs w:val="22"/>
        </w:rPr>
      </w:pPr>
      <w:r w:rsidRPr="002B7D9C">
        <w:rPr>
          <w:szCs w:val="22"/>
        </w:rPr>
        <w:t>Name of Concern</w:t>
      </w:r>
      <w:r w:rsidRPr="002B7D9C">
        <w:rPr>
          <w:szCs w:val="22"/>
        </w:rPr>
        <w:tab/>
        <w:t>-</w:t>
      </w:r>
      <w:r w:rsidRPr="002B7D9C">
        <w:rPr>
          <w:szCs w:val="22"/>
        </w:rPr>
        <w:tab/>
        <w:t xml:space="preserve">Location Labs Pvt. Ltd. </w:t>
      </w:r>
    </w:p>
    <w:p w:rsidR="00A806D9" w:rsidRPr="002B7D9C" w:rsidRDefault="00A806D9" w:rsidP="00A806D9">
      <w:pPr>
        <w:ind w:left="3240" w:firstLine="360"/>
        <w:jc w:val="both"/>
        <w:rPr>
          <w:szCs w:val="22"/>
        </w:rPr>
      </w:pPr>
      <w:r w:rsidRPr="002B7D9C">
        <w:rPr>
          <w:szCs w:val="22"/>
        </w:rPr>
        <w:t>Plot No. 21, 4th Floor,</w:t>
      </w:r>
    </w:p>
    <w:p w:rsidR="00A806D9" w:rsidRPr="002B7D9C" w:rsidRDefault="00A806D9" w:rsidP="00A806D9">
      <w:pPr>
        <w:ind w:left="3240" w:firstLine="360"/>
        <w:jc w:val="both"/>
        <w:rPr>
          <w:szCs w:val="22"/>
        </w:rPr>
      </w:pPr>
      <w:r w:rsidRPr="002B7D9C">
        <w:rPr>
          <w:szCs w:val="22"/>
        </w:rPr>
        <w:t>Electronic City, Sector - 18,</w:t>
      </w:r>
    </w:p>
    <w:p w:rsidR="00A806D9" w:rsidRPr="002B7D9C" w:rsidRDefault="00A806D9" w:rsidP="00A806D9">
      <w:pPr>
        <w:ind w:left="3240" w:firstLine="360"/>
        <w:jc w:val="both"/>
        <w:rPr>
          <w:szCs w:val="22"/>
        </w:rPr>
      </w:pPr>
      <w:proofErr w:type="spellStart"/>
      <w:r w:rsidRPr="002B7D9C">
        <w:rPr>
          <w:szCs w:val="22"/>
        </w:rPr>
        <w:t>Gurgaon</w:t>
      </w:r>
      <w:proofErr w:type="spellEnd"/>
      <w:r w:rsidRPr="002B7D9C">
        <w:rPr>
          <w:szCs w:val="22"/>
        </w:rPr>
        <w:t>, Haryana (122001)</w:t>
      </w:r>
    </w:p>
    <w:p w:rsidR="00A806D9" w:rsidRPr="002B7D9C" w:rsidRDefault="00A806D9" w:rsidP="00A806D9">
      <w:pPr>
        <w:numPr>
          <w:ilvl w:val="0"/>
          <w:numId w:val="5"/>
        </w:numPr>
        <w:jc w:val="both"/>
        <w:rPr>
          <w:szCs w:val="22"/>
        </w:rPr>
      </w:pPr>
      <w:r w:rsidRPr="002B7D9C">
        <w:rPr>
          <w:szCs w:val="22"/>
        </w:rPr>
        <w:t>Position Held</w:t>
      </w:r>
      <w:r w:rsidRPr="002B7D9C">
        <w:rPr>
          <w:szCs w:val="22"/>
        </w:rPr>
        <w:tab/>
      </w:r>
      <w:r w:rsidRPr="002B7D9C">
        <w:rPr>
          <w:szCs w:val="22"/>
        </w:rPr>
        <w:tab/>
        <w:t>-</w:t>
      </w:r>
      <w:r w:rsidRPr="002B7D9C">
        <w:rPr>
          <w:szCs w:val="22"/>
        </w:rPr>
        <w:tab/>
        <w:t>Senior System Administrator</w:t>
      </w:r>
    </w:p>
    <w:p w:rsidR="00A806D9" w:rsidRPr="002B7D9C" w:rsidRDefault="00A806D9" w:rsidP="00A806D9">
      <w:pPr>
        <w:numPr>
          <w:ilvl w:val="0"/>
          <w:numId w:val="5"/>
        </w:numPr>
        <w:jc w:val="both"/>
        <w:rPr>
          <w:szCs w:val="22"/>
        </w:rPr>
      </w:pPr>
      <w:r w:rsidRPr="002B7D9C">
        <w:rPr>
          <w:szCs w:val="22"/>
        </w:rPr>
        <w:t>Job Duration</w:t>
      </w:r>
      <w:r w:rsidRPr="002B7D9C">
        <w:rPr>
          <w:szCs w:val="22"/>
        </w:rPr>
        <w:tab/>
      </w:r>
      <w:r w:rsidRPr="002B7D9C">
        <w:rPr>
          <w:szCs w:val="22"/>
        </w:rPr>
        <w:tab/>
        <w:t>-</w:t>
      </w:r>
      <w:r w:rsidRPr="002B7D9C">
        <w:rPr>
          <w:szCs w:val="22"/>
        </w:rPr>
        <w:tab/>
        <w:t xml:space="preserve">July 2009 – February 2012 </w:t>
      </w:r>
    </w:p>
    <w:p w:rsidR="00A806D9" w:rsidRPr="004A3B90" w:rsidRDefault="00A806D9" w:rsidP="00A806D9">
      <w:pPr>
        <w:jc w:val="both"/>
        <w:rPr>
          <w:b/>
          <w:sz w:val="22"/>
          <w:szCs w:val="22"/>
        </w:rPr>
      </w:pPr>
    </w:p>
    <w:p w:rsidR="00A806D9" w:rsidRPr="004A3B90" w:rsidRDefault="00A806D9" w:rsidP="00A806D9">
      <w:pPr>
        <w:jc w:val="both"/>
        <w:rPr>
          <w:b/>
          <w:szCs w:val="24"/>
          <w:u w:val="single"/>
        </w:rPr>
      </w:pPr>
      <w:r w:rsidRPr="004A3B90">
        <w:rPr>
          <w:b/>
          <w:szCs w:val="24"/>
          <w:u w:val="single"/>
        </w:rPr>
        <w:t>Job Profile</w:t>
      </w:r>
    </w:p>
    <w:p w:rsidR="00A806D9" w:rsidRPr="00FA3A47" w:rsidRDefault="00A806D9" w:rsidP="00A806D9">
      <w:pPr>
        <w:jc w:val="both"/>
        <w:rPr>
          <w:b/>
          <w:sz w:val="22"/>
          <w:szCs w:val="22"/>
          <w:u w:val="single"/>
        </w:rPr>
      </w:pPr>
    </w:p>
    <w:p w:rsidR="00A806D9" w:rsidRDefault="00A806D9" w:rsidP="00A806D9">
      <w:pPr>
        <w:numPr>
          <w:ilvl w:val="0"/>
          <w:numId w:val="5"/>
        </w:numPr>
        <w:jc w:val="both"/>
        <w:rPr>
          <w:sz w:val="22"/>
          <w:szCs w:val="22"/>
        </w:rPr>
      </w:pPr>
      <w:r w:rsidRPr="002B7D9C">
        <w:rPr>
          <w:sz w:val="22"/>
          <w:szCs w:val="22"/>
        </w:rPr>
        <w:t>Responsible for providing IT assistance to include Servers Support, Application Support, Hardware Support, and other IT Service related installation and troubleshooting Support.</w:t>
      </w:r>
    </w:p>
    <w:p w:rsidR="00A54564" w:rsidRDefault="00A54564" w:rsidP="00A54564">
      <w:pPr>
        <w:numPr>
          <w:ilvl w:val="0"/>
          <w:numId w:val="5"/>
        </w:numPr>
        <w:jc w:val="both"/>
        <w:rPr>
          <w:sz w:val="22"/>
          <w:szCs w:val="22"/>
        </w:rPr>
      </w:pPr>
      <w:r w:rsidRPr="002B7D9C">
        <w:rPr>
          <w:sz w:val="22"/>
          <w:szCs w:val="22"/>
        </w:rPr>
        <w:t>Handling application restarts, file system clearance issues; performing application and security issues, and maintaining 99.99% uptime for Production Servers.</w:t>
      </w:r>
    </w:p>
    <w:p w:rsidR="00E507BD" w:rsidRPr="002B7D9C" w:rsidRDefault="00E507BD" w:rsidP="00E507BD">
      <w:pPr>
        <w:numPr>
          <w:ilvl w:val="0"/>
          <w:numId w:val="5"/>
        </w:numPr>
        <w:jc w:val="both"/>
        <w:rPr>
          <w:sz w:val="22"/>
          <w:szCs w:val="22"/>
        </w:rPr>
      </w:pPr>
      <w:r w:rsidRPr="002B7D9C">
        <w:rPr>
          <w:sz w:val="22"/>
          <w:szCs w:val="22"/>
        </w:rPr>
        <w:t xml:space="preserve">Managing and Monitoring Amazon EC2 Servers, Server Beach, and Slice Servers. </w:t>
      </w:r>
    </w:p>
    <w:p w:rsidR="00A54564" w:rsidRPr="002B7D9C" w:rsidRDefault="00A54564" w:rsidP="00A54564">
      <w:pPr>
        <w:numPr>
          <w:ilvl w:val="0"/>
          <w:numId w:val="5"/>
        </w:numPr>
        <w:jc w:val="both"/>
        <w:rPr>
          <w:sz w:val="22"/>
          <w:szCs w:val="22"/>
        </w:rPr>
      </w:pPr>
      <w:r w:rsidRPr="002B7D9C">
        <w:rPr>
          <w:sz w:val="22"/>
          <w:szCs w:val="22"/>
        </w:rPr>
        <w:t xml:space="preserve">Handling the installation, configuration &amp; maintenance of servers, operating systems, network services, printers, workstations and peripherals involving automated shell scripts for backup, CVS, SVN, </w:t>
      </w:r>
      <w:proofErr w:type="spellStart"/>
      <w:r w:rsidRPr="002B7D9C">
        <w:rPr>
          <w:sz w:val="22"/>
          <w:szCs w:val="22"/>
        </w:rPr>
        <w:t>MySQL</w:t>
      </w:r>
      <w:proofErr w:type="spellEnd"/>
      <w:r w:rsidRPr="002B7D9C">
        <w:rPr>
          <w:sz w:val="22"/>
          <w:szCs w:val="22"/>
        </w:rPr>
        <w:t xml:space="preserve"> Services etc. </w:t>
      </w:r>
    </w:p>
    <w:p w:rsidR="00A54564" w:rsidRDefault="00A54564" w:rsidP="00A54564">
      <w:pPr>
        <w:numPr>
          <w:ilvl w:val="0"/>
          <w:numId w:val="5"/>
        </w:numPr>
        <w:jc w:val="both"/>
        <w:rPr>
          <w:sz w:val="22"/>
          <w:szCs w:val="22"/>
        </w:rPr>
      </w:pPr>
      <w:r w:rsidRPr="002B7D9C">
        <w:rPr>
          <w:sz w:val="22"/>
          <w:szCs w:val="22"/>
        </w:rPr>
        <w:t xml:space="preserve">Implementation of CVS, SVN, </w:t>
      </w:r>
      <w:proofErr w:type="spellStart"/>
      <w:r w:rsidRPr="002B7D9C">
        <w:rPr>
          <w:sz w:val="22"/>
          <w:szCs w:val="22"/>
        </w:rPr>
        <w:t>Bugzilla</w:t>
      </w:r>
      <w:proofErr w:type="spellEnd"/>
      <w:r w:rsidRPr="002B7D9C">
        <w:rPr>
          <w:sz w:val="22"/>
          <w:szCs w:val="22"/>
        </w:rPr>
        <w:t xml:space="preserve">, </w:t>
      </w:r>
      <w:proofErr w:type="spellStart"/>
      <w:r w:rsidRPr="002B7D9C">
        <w:rPr>
          <w:sz w:val="22"/>
          <w:szCs w:val="22"/>
        </w:rPr>
        <w:t>Trac</w:t>
      </w:r>
      <w:proofErr w:type="spellEnd"/>
      <w:r w:rsidRPr="002B7D9C">
        <w:rPr>
          <w:sz w:val="22"/>
          <w:szCs w:val="22"/>
        </w:rPr>
        <w:t xml:space="preserve">, </w:t>
      </w:r>
      <w:proofErr w:type="spellStart"/>
      <w:r w:rsidRPr="002B7D9C">
        <w:rPr>
          <w:sz w:val="22"/>
          <w:szCs w:val="22"/>
        </w:rPr>
        <w:t>VBulletin</w:t>
      </w:r>
      <w:proofErr w:type="spellEnd"/>
      <w:r w:rsidRPr="002B7D9C">
        <w:rPr>
          <w:sz w:val="22"/>
          <w:szCs w:val="22"/>
        </w:rPr>
        <w:t xml:space="preserve">, </w:t>
      </w:r>
      <w:proofErr w:type="spellStart"/>
      <w:r w:rsidRPr="002B7D9C">
        <w:rPr>
          <w:sz w:val="22"/>
          <w:szCs w:val="22"/>
        </w:rPr>
        <w:t>ProjcetPier</w:t>
      </w:r>
      <w:proofErr w:type="spellEnd"/>
      <w:r w:rsidRPr="002B7D9C">
        <w:rPr>
          <w:sz w:val="22"/>
          <w:szCs w:val="22"/>
        </w:rPr>
        <w:t xml:space="preserve">, </w:t>
      </w:r>
      <w:proofErr w:type="spellStart"/>
      <w:r w:rsidRPr="002B7D9C">
        <w:rPr>
          <w:sz w:val="22"/>
          <w:szCs w:val="22"/>
        </w:rPr>
        <w:t>Collabtive</w:t>
      </w:r>
      <w:proofErr w:type="spellEnd"/>
      <w:r w:rsidRPr="002B7D9C">
        <w:rPr>
          <w:sz w:val="22"/>
          <w:szCs w:val="22"/>
        </w:rPr>
        <w:t xml:space="preserve">, </w:t>
      </w:r>
      <w:proofErr w:type="spellStart"/>
      <w:r w:rsidRPr="002B7D9C">
        <w:rPr>
          <w:sz w:val="22"/>
          <w:szCs w:val="22"/>
        </w:rPr>
        <w:t>Redmine</w:t>
      </w:r>
      <w:proofErr w:type="spellEnd"/>
      <w:r w:rsidRPr="002B7D9C">
        <w:rPr>
          <w:sz w:val="22"/>
          <w:szCs w:val="22"/>
        </w:rPr>
        <w:t xml:space="preserve">, OTRS (Open-source Ticket Request System a Ticketing tool), MRBS, </w:t>
      </w:r>
      <w:proofErr w:type="spellStart"/>
      <w:r w:rsidRPr="002B7D9C">
        <w:rPr>
          <w:sz w:val="22"/>
          <w:szCs w:val="22"/>
        </w:rPr>
        <w:t>MediaWiki</w:t>
      </w:r>
      <w:proofErr w:type="spellEnd"/>
      <w:r w:rsidRPr="002B7D9C">
        <w:rPr>
          <w:sz w:val="22"/>
          <w:szCs w:val="22"/>
        </w:rPr>
        <w:t xml:space="preserve"> (Wiki), </w:t>
      </w:r>
      <w:proofErr w:type="spellStart"/>
      <w:r w:rsidRPr="002B7D9C">
        <w:rPr>
          <w:sz w:val="22"/>
          <w:szCs w:val="22"/>
        </w:rPr>
        <w:t>Webmin</w:t>
      </w:r>
      <w:proofErr w:type="spellEnd"/>
      <w:r w:rsidRPr="002B7D9C">
        <w:rPr>
          <w:sz w:val="22"/>
          <w:szCs w:val="22"/>
        </w:rPr>
        <w:t xml:space="preserve">, </w:t>
      </w:r>
      <w:proofErr w:type="spellStart"/>
      <w:r w:rsidRPr="002B7D9C">
        <w:rPr>
          <w:sz w:val="22"/>
          <w:szCs w:val="22"/>
        </w:rPr>
        <w:t>OpenVPN</w:t>
      </w:r>
      <w:proofErr w:type="spellEnd"/>
      <w:r w:rsidRPr="002B7D9C">
        <w:rPr>
          <w:sz w:val="22"/>
          <w:szCs w:val="22"/>
        </w:rPr>
        <w:t xml:space="preserve">, </w:t>
      </w:r>
      <w:proofErr w:type="spellStart"/>
      <w:r w:rsidRPr="002B7D9C">
        <w:rPr>
          <w:sz w:val="22"/>
          <w:szCs w:val="22"/>
        </w:rPr>
        <w:t>Nagios</w:t>
      </w:r>
      <w:proofErr w:type="spellEnd"/>
      <w:r w:rsidRPr="002B7D9C">
        <w:rPr>
          <w:sz w:val="22"/>
          <w:szCs w:val="22"/>
        </w:rPr>
        <w:t>, Apache/</w:t>
      </w:r>
      <w:proofErr w:type="spellStart"/>
      <w:r w:rsidRPr="002B7D9C">
        <w:rPr>
          <w:sz w:val="22"/>
          <w:szCs w:val="22"/>
        </w:rPr>
        <w:t>httpd</w:t>
      </w:r>
      <w:proofErr w:type="spellEnd"/>
      <w:r w:rsidRPr="002B7D9C">
        <w:rPr>
          <w:sz w:val="22"/>
          <w:szCs w:val="22"/>
        </w:rPr>
        <w:t xml:space="preserve">, Apache Tomcat, </w:t>
      </w:r>
      <w:proofErr w:type="spellStart"/>
      <w:r w:rsidRPr="002B7D9C">
        <w:rPr>
          <w:sz w:val="22"/>
          <w:szCs w:val="22"/>
        </w:rPr>
        <w:t>Jboss</w:t>
      </w:r>
      <w:proofErr w:type="spellEnd"/>
      <w:r w:rsidRPr="002B7D9C">
        <w:rPr>
          <w:sz w:val="22"/>
          <w:szCs w:val="22"/>
        </w:rPr>
        <w:t xml:space="preserve"> and Sun Java JDK.</w:t>
      </w:r>
    </w:p>
    <w:p w:rsidR="00A54564" w:rsidRDefault="00A54564" w:rsidP="00A54564">
      <w:pPr>
        <w:numPr>
          <w:ilvl w:val="0"/>
          <w:numId w:val="5"/>
        </w:numPr>
        <w:jc w:val="both"/>
        <w:rPr>
          <w:sz w:val="22"/>
          <w:szCs w:val="22"/>
        </w:rPr>
      </w:pPr>
      <w:r w:rsidRPr="002B7D9C">
        <w:rPr>
          <w:sz w:val="22"/>
          <w:szCs w:val="22"/>
        </w:rPr>
        <w:t>Implemented Proxy Server (Squid) for web proxy and firewall (</w:t>
      </w:r>
      <w:proofErr w:type="spellStart"/>
      <w:r w:rsidRPr="002B7D9C">
        <w:rPr>
          <w:sz w:val="22"/>
          <w:szCs w:val="22"/>
        </w:rPr>
        <w:t>Iptables</w:t>
      </w:r>
      <w:proofErr w:type="spellEnd"/>
      <w:r w:rsidRPr="002B7D9C">
        <w:rPr>
          <w:sz w:val="22"/>
          <w:szCs w:val="22"/>
        </w:rPr>
        <w:t>) for security on Linux with Transparent Proxy.</w:t>
      </w:r>
    </w:p>
    <w:p w:rsidR="00D052B9" w:rsidRPr="002B7D9C" w:rsidRDefault="00D052B9" w:rsidP="00D052B9">
      <w:pPr>
        <w:numPr>
          <w:ilvl w:val="0"/>
          <w:numId w:val="5"/>
        </w:numPr>
        <w:jc w:val="both"/>
        <w:rPr>
          <w:sz w:val="22"/>
          <w:szCs w:val="22"/>
        </w:rPr>
      </w:pPr>
      <w:r w:rsidRPr="002B7D9C">
        <w:rPr>
          <w:sz w:val="22"/>
          <w:szCs w:val="22"/>
        </w:rPr>
        <w:t xml:space="preserve">Implemented SARG (Squid Analysis Report Generator) with </w:t>
      </w:r>
      <w:proofErr w:type="spellStart"/>
      <w:r w:rsidRPr="002B7D9C">
        <w:rPr>
          <w:sz w:val="22"/>
          <w:szCs w:val="22"/>
        </w:rPr>
        <w:t>Webmin</w:t>
      </w:r>
      <w:proofErr w:type="spellEnd"/>
      <w:r w:rsidRPr="002B7D9C">
        <w:rPr>
          <w:sz w:val="22"/>
          <w:szCs w:val="22"/>
        </w:rPr>
        <w:t>.</w:t>
      </w:r>
    </w:p>
    <w:p w:rsidR="00A806D9" w:rsidRPr="002B7D9C" w:rsidRDefault="00A806D9" w:rsidP="00A806D9">
      <w:pPr>
        <w:numPr>
          <w:ilvl w:val="0"/>
          <w:numId w:val="5"/>
        </w:numPr>
        <w:jc w:val="both"/>
        <w:rPr>
          <w:sz w:val="22"/>
          <w:szCs w:val="22"/>
        </w:rPr>
      </w:pPr>
      <w:r w:rsidRPr="002B7D9C">
        <w:rPr>
          <w:sz w:val="22"/>
          <w:szCs w:val="22"/>
        </w:rPr>
        <w:t xml:space="preserve">Migrated from </w:t>
      </w:r>
      <w:r w:rsidR="00ED2128">
        <w:rPr>
          <w:sz w:val="22"/>
          <w:szCs w:val="22"/>
        </w:rPr>
        <w:t xml:space="preserve">Windows </w:t>
      </w:r>
      <w:r w:rsidRPr="002B7D9C">
        <w:rPr>
          <w:sz w:val="22"/>
          <w:szCs w:val="22"/>
        </w:rPr>
        <w:t>to Linux (</w:t>
      </w:r>
      <w:proofErr w:type="spellStart"/>
      <w:r w:rsidRPr="002B7D9C">
        <w:rPr>
          <w:sz w:val="22"/>
          <w:szCs w:val="22"/>
        </w:rPr>
        <w:t>Ubuntu</w:t>
      </w:r>
      <w:proofErr w:type="spellEnd"/>
      <w:r w:rsidRPr="002B7D9C">
        <w:rPr>
          <w:sz w:val="22"/>
          <w:szCs w:val="22"/>
        </w:rPr>
        <w:t xml:space="preserve">) including several applications and LAMP (Linux, Apache, </w:t>
      </w:r>
      <w:proofErr w:type="spellStart"/>
      <w:r w:rsidRPr="002B7D9C">
        <w:rPr>
          <w:sz w:val="22"/>
          <w:szCs w:val="22"/>
        </w:rPr>
        <w:t>Mysql</w:t>
      </w:r>
      <w:proofErr w:type="spellEnd"/>
      <w:r w:rsidRPr="002B7D9C">
        <w:rPr>
          <w:sz w:val="22"/>
          <w:szCs w:val="22"/>
        </w:rPr>
        <w:t>, and PHP) server configuration.</w:t>
      </w:r>
    </w:p>
    <w:p w:rsidR="00A806D9" w:rsidRPr="002B7D9C" w:rsidRDefault="00A806D9" w:rsidP="00A806D9">
      <w:pPr>
        <w:numPr>
          <w:ilvl w:val="0"/>
          <w:numId w:val="5"/>
        </w:numPr>
        <w:jc w:val="both"/>
        <w:rPr>
          <w:sz w:val="22"/>
          <w:szCs w:val="22"/>
        </w:rPr>
      </w:pPr>
      <w:r w:rsidRPr="002B7D9C">
        <w:rPr>
          <w:sz w:val="22"/>
          <w:szCs w:val="22"/>
        </w:rPr>
        <w:t>Virtualization using VMWARE/VMBOX for Windows and Linux Operating Systems.</w:t>
      </w:r>
    </w:p>
    <w:p w:rsidR="00A806D9" w:rsidRPr="002B7D9C" w:rsidRDefault="00A806D9" w:rsidP="00A806D9">
      <w:pPr>
        <w:numPr>
          <w:ilvl w:val="0"/>
          <w:numId w:val="5"/>
        </w:numPr>
        <w:jc w:val="both"/>
        <w:rPr>
          <w:sz w:val="22"/>
          <w:szCs w:val="22"/>
        </w:rPr>
      </w:pPr>
      <w:r w:rsidRPr="002B7D9C">
        <w:rPr>
          <w:sz w:val="22"/>
          <w:szCs w:val="22"/>
        </w:rPr>
        <w:t xml:space="preserve">Troubleshooting problems pertaining to System Performance, Application Conflicts and System/Application Bugs, ISP related issues. </w:t>
      </w:r>
    </w:p>
    <w:p w:rsidR="00A806D9" w:rsidRPr="002B7D9C" w:rsidRDefault="00A806D9" w:rsidP="00A806D9">
      <w:pPr>
        <w:numPr>
          <w:ilvl w:val="0"/>
          <w:numId w:val="5"/>
        </w:numPr>
        <w:jc w:val="both"/>
        <w:rPr>
          <w:sz w:val="22"/>
          <w:szCs w:val="22"/>
        </w:rPr>
      </w:pPr>
      <w:r w:rsidRPr="002B7D9C">
        <w:rPr>
          <w:sz w:val="22"/>
          <w:szCs w:val="22"/>
        </w:rPr>
        <w:t>Maintaining Documentation and reports for current Network Structure, Linux Servers, Compliance Software, and Hardware.</w:t>
      </w:r>
    </w:p>
    <w:p w:rsidR="00A806D9" w:rsidRPr="002B7D9C" w:rsidRDefault="00A806D9" w:rsidP="00A806D9">
      <w:pPr>
        <w:numPr>
          <w:ilvl w:val="0"/>
          <w:numId w:val="5"/>
        </w:numPr>
        <w:jc w:val="both"/>
        <w:rPr>
          <w:rFonts w:cs="Times"/>
          <w:sz w:val="22"/>
          <w:szCs w:val="22"/>
        </w:rPr>
      </w:pPr>
      <w:r w:rsidRPr="002B7D9C">
        <w:rPr>
          <w:rFonts w:cs="Times"/>
          <w:sz w:val="22"/>
          <w:szCs w:val="22"/>
        </w:rPr>
        <w:t>Creating Users using script, moving accounts to OU’s, Enabling/Disabling User Accounts.</w:t>
      </w:r>
    </w:p>
    <w:p w:rsidR="00A806D9" w:rsidRPr="002B7D9C" w:rsidRDefault="00A806D9" w:rsidP="00A806D9">
      <w:pPr>
        <w:numPr>
          <w:ilvl w:val="0"/>
          <w:numId w:val="5"/>
        </w:numPr>
        <w:jc w:val="both"/>
        <w:rPr>
          <w:rFonts w:cs="Times"/>
          <w:sz w:val="22"/>
          <w:szCs w:val="22"/>
        </w:rPr>
      </w:pPr>
      <w:r w:rsidRPr="002B7D9C">
        <w:rPr>
          <w:rFonts w:cs="Times"/>
          <w:sz w:val="22"/>
          <w:szCs w:val="22"/>
        </w:rPr>
        <w:t xml:space="preserve">Resetting User ID’s passwords, </w:t>
      </w:r>
      <w:r w:rsidRPr="002B7D9C">
        <w:rPr>
          <w:sz w:val="22"/>
          <w:szCs w:val="22"/>
        </w:rPr>
        <w:t>Management of user accounts and access controls to client data.</w:t>
      </w:r>
      <w:r w:rsidRPr="002B7D9C">
        <w:rPr>
          <w:rFonts w:cs="Times"/>
          <w:sz w:val="22"/>
          <w:szCs w:val="22"/>
        </w:rPr>
        <w:t xml:space="preserve"> </w:t>
      </w:r>
    </w:p>
    <w:p w:rsidR="00A806D9" w:rsidRPr="002B7D9C" w:rsidRDefault="00A806D9" w:rsidP="00A806D9">
      <w:pPr>
        <w:numPr>
          <w:ilvl w:val="0"/>
          <w:numId w:val="5"/>
        </w:numPr>
        <w:jc w:val="both"/>
        <w:rPr>
          <w:sz w:val="22"/>
          <w:szCs w:val="22"/>
        </w:rPr>
      </w:pPr>
      <w:r w:rsidRPr="002B7D9C">
        <w:rPr>
          <w:sz w:val="22"/>
          <w:szCs w:val="22"/>
        </w:rPr>
        <w:t>Responsible for the Implementation, IT Support, Administration and Management of Windows NT/2000/XP/Window7/Linux/</w:t>
      </w:r>
      <w:proofErr w:type="spellStart"/>
      <w:r w:rsidRPr="002B7D9C">
        <w:rPr>
          <w:sz w:val="22"/>
          <w:szCs w:val="22"/>
        </w:rPr>
        <w:t>Ubuntu</w:t>
      </w:r>
      <w:proofErr w:type="spellEnd"/>
      <w:r w:rsidRPr="002B7D9C">
        <w:rPr>
          <w:sz w:val="22"/>
          <w:szCs w:val="22"/>
        </w:rPr>
        <w:t>/Mac workstations.</w:t>
      </w:r>
    </w:p>
    <w:p w:rsidR="00A806D9" w:rsidRPr="002B7D9C" w:rsidRDefault="00A806D9" w:rsidP="00A806D9">
      <w:pPr>
        <w:numPr>
          <w:ilvl w:val="0"/>
          <w:numId w:val="5"/>
        </w:numPr>
        <w:jc w:val="both"/>
        <w:rPr>
          <w:sz w:val="22"/>
          <w:szCs w:val="22"/>
        </w:rPr>
      </w:pPr>
      <w:r w:rsidRPr="002B7D9C">
        <w:rPr>
          <w:sz w:val="22"/>
          <w:szCs w:val="22"/>
        </w:rPr>
        <w:t>Configuring Desktop/Server Software/Application on PC and Servers.</w:t>
      </w:r>
    </w:p>
    <w:p w:rsidR="00A806D9" w:rsidRPr="002B7D9C" w:rsidRDefault="00A806D9" w:rsidP="00A806D9">
      <w:pPr>
        <w:numPr>
          <w:ilvl w:val="0"/>
          <w:numId w:val="5"/>
        </w:numPr>
        <w:jc w:val="both"/>
        <w:rPr>
          <w:sz w:val="22"/>
          <w:szCs w:val="22"/>
        </w:rPr>
      </w:pPr>
      <w:r w:rsidRPr="002B7D9C">
        <w:rPr>
          <w:sz w:val="22"/>
          <w:szCs w:val="22"/>
        </w:rPr>
        <w:t>Perform system software and hardware maintenance, evaluate, test and integrate upgrades to operating systems, support software and applications.</w:t>
      </w:r>
    </w:p>
    <w:p w:rsidR="00A806D9" w:rsidRPr="002B7D9C" w:rsidRDefault="00A806D9" w:rsidP="00A806D9">
      <w:pPr>
        <w:numPr>
          <w:ilvl w:val="0"/>
          <w:numId w:val="5"/>
        </w:numPr>
        <w:jc w:val="both"/>
        <w:rPr>
          <w:sz w:val="22"/>
          <w:szCs w:val="22"/>
        </w:rPr>
      </w:pPr>
      <w:r w:rsidRPr="002B7D9C">
        <w:rPr>
          <w:sz w:val="22"/>
          <w:szCs w:val="22"/>
        </w:rPr>
        <w:t>Configured and Manage Site-to-Site VPN and Remote Access VPN between US and India Office.</w:t>
      </w:r>
    </w:p>
    <w:p w:rsidR="00A806D9" w:rsidRPr="002B7D9C" w:rsidRDefault="00A806D9" w:rsidP="00A806D9">
      <w:pPr>
        <w:numPr>
          <w:ilvl w:val="0"/>
          <w:numId w:val="5"/>
        </w:numPr>
        <w:jc w:val="both"/>
        <w:rPr>
          <w:sz w:val="22"/>
          <w:szCs w:val="22"/>
        </w:rPr>
      </w:pPr>
      <w:r w:rsidRPr="002B7D9C">
        <w:rPr>
          <w:sz w:val="22"/>
          <w:szCs w:val="22"/>
        </w:rPr>
        <w:t>Enabled SSH Public/Private Key Based Authentication to access US and India Office Servers.</w:t>
      </w:r>
    </w:p>
    <w:p w:rsidR="00A806D9" w:rsidRPr="002B7D9C" w:rsidRDefault="00A806D9" w:rsidP="00A806D9">
      <w:pPr>
        <w:numPr>
          <w:ilvl w:val="0"/>
          <w:numId w:val="5"/>
        </w:numPr>
        <w:jc w:val="both"/>
        <w:rPr>
          <w:sz w:val="22"/>
          <w:szCs w:val="22"/>
        </w:rPr>
      </w:pPr>
      <w:r w:rsidRPr="002B7D9C">
        <w:rPr>
          <w:sz w:val="22"/>
          <w:szCs w:val="22"/>
        </w:rPr>
        <w:t xml:space="preserve">Managing </w:t>
      </w:r>
      <w:proofErr w:type="spellStart"/>
      <w:r w:rsidRPr="002B7D9C">
        <w:rPr>
          <w:sz w:val="22"/>
          <w:szCs w:val="22"/>
        </w:rPr>
        <w:t>Cyberoam's</w:t>
      </w:r>
      <w:proofErr w:type="spellEnd"/>
      <w:r w:rsidRPr="002B7D9C">
        <w:rPr>
          <w:sz w:val="22"/>
          <w:szCs w:val="22"/>
        </w:rPr>
        <w:t xml:space="preserve"> Hardware Firewall offers </w:t>
      </w:r>
      <w:proofErr w:type="spellStart"/>
      <w:r w:rsidRPr="002B7D9C">
        <w:rPr>
          <w:sz w:val="22"/>
          <w:szCs w:val="22"/>
        </w:rPr>
        <w:t>stateful</w:t>
      </w:r>
      <w:proofErr w:type="spellEnd"/>
      <w:r w:rsidRPr="002B7D9C">
        <w:rPr>
          <w:sz w:val="22"/>
          <w:szCs w:val="22"/>
        </w:rPr>
        <w:t xml:space="preserve"> and deep packet inspection for network, application and user identity-based security. </w:t>
      </w:r>
    </w:p>
    <w:p w:rsidR="00A806D9" w:rsidRPr="002B7D9C" w:rsidRDefault="00A806D9" w:rsidP="00A806D9">
      <w:pPr>
        <w:numPr>
          <w:ilvl w:val="0"/>
          <w:numId w:val="5"/>
        </w:numPr>
        <w:jc w:val="both"/>
        <w:rPr>
          <w:sz w:val="22"/>
          <w:szCs w:val="22"/>
        </w:rPr>
      </w:pPr>
      <w:r w:rsidRPr="002B7D9C">
        <w:rPr>
          <w:sz w:val="22"/>
          <w:szCs w:val="22"/>
        </w:rPr>
        <w:t xml:space="preserve">Implemented </w:t>
      </w:r>
      <w:proofErr w:type="spellStart"/>
      <w:r w:rsidRPr="002B7D9C">
        <w:rPr>
          <w:sz w:val="22"/>
          <w:szCs w:val="22"/>
        </w:rPr>
        <w:t>Cyberoam</w:t>
      </w:r>
      <w:proofErr w:type="spellEnd"/>
      <w:r w:rsidRPr="002B7D9C">
        <w:rPr>
          <w:sz w:val="22"/>
          <w:szCs w:val="22"/>
        </w:rPr>
        <w:t xml:space="preserve"> UTM Firewall thus protects organizations from </w:t>
      </w:r>
      <w:proofErr w:type="spellStart"/>
      <w:r w:rsidRPr="002B7D9C">
        <w:rPr>
          <w:sz w:val="22"/>
          <w:szCs w:val="22"/>
        </w:rPr>
        <w:t>DoS</w:t>
      </w:r>
      <w:proofErr w:type="spellEnd"/>
      <w:r w:rsidRPr="002B7D9C">
        <w:rPr>
          <w:sz w:val="22"/>
          <w:szCs w:val="22"/>
        </w:rPr>
        <w:t xml:space="preserve">, </w:t>
      </w:r>
      <w:proofErr w:type="spellStart"/>
      <w:r w:rsidRPr="002B7D9C">
        <w:rPr>
          <w:sz w:val="22"/>
          <w:szCs w:val="22"/>
        </w:rPr>
        <w:t>DDoS</w:t>
      </w:r>
      <w:proofErr w:type="spellEnd"/>
      <w:r w:rsidRPr="002B7D9C">
        <w:rPr>
          <w:sz w:val="22"/>
          <w:szCs w:val="22"/>
        </w:rPr>
        <w:t xml:space="preserve"> and IP Spoofing attacks which are well-integrated with VPN, IPS, Anti-Virus &amp; Anti-Spyware, Anti-Spam, Web Filtering, Bandwidth Management, and Multiple Link Management. </w:t>
      </w:r>
    </w:p>
    <w:p w:rsidR="00A806D9" w:rsidRPr="002B7D9C" w:rsidRDefault="00A806D9" w:rsidP="00A806D9">
      <w:pPr>
        <w:numPr>
          <w:ilvl w:val="0"/>
          <w:numId w:val="5"/>
        </w:numPr>
        <w:jc w:val="both"/>
        <w:rPr>
          <w:sz w:val="22"/>
          <w:szCs w:val="22"/>
        </w:rPr>
      </w:pPr>
      <w:r w:rsidRPr="002B7D9C">
        <w:rPr>
          <w:sz w:val="22"/>
          <w:szCs w:val="22"/>
        </w:rPr>
        <w:t xml:space="preserve">Managing and Responsible for IT Budget, IT Structure and IT Tasks in India office. </w:t>
      </w:r>
    </w:p>
    <w:p w:rsidR="00A806D9" w:rsidRDefault="00A806D9">
      <w:pPr>
        <w:jc w:val="both"/>
        <w:rPr>
          <w:b/>
          <w:szCs w:val="22"/>
          <w:u w:val="single"/>
        </w:rPr>
      </w:pPr>
    </w:p>
    <w:p w:rsidR="00A806D9" w:rsidRDefault="00A806D9">
      <w:pPr>
        <w:jc w:val="both"/>
        <w:rPr>
          <w:b/>
          <w:szCs w:val="22"/>
          <w:u w:val="single"/>
        </w:rPr>
      </w:pPr>
    </w:p>
    <w:p w:rsidR="00A806D9" w:rsidRPr="006A361B" w:rsidRDefault="00A806D9" w:rsidP="00A806D9">
      <w:pPr>
        <w:pBdr>
          <w:top w:val="single" w:sz="8" w:space="1" w:color="000000"/>
          <w:bottom w:val="single" w:sz="8" w:space="1" w:color="000000"/>
        </w:pBdr>
        <w:rPr>
          <w:b/>
          <w:i/>
          <w:sz w:val="22"/>
          <w:szCs w:val="22"/>
        </w:rPr>
      </w:pPr>
      <w:proofErr w:type="spellStart"/>
      <w:r w:rsidRPr="006A361B">
        <w:rPr>
          <w:b/>
          <w:i/>
          <w:sz w:val="22"/>
          <w:szCs w:val="22"/>
        </w:rPr>
        <w:lastRenderedPageBreak/>
        <w:t>Sanket</w:t>
      </w:r>
      <w:proofErr w:type="spellEnd"/>
      <w:r w:rsidRPr="006A361B">
        <w:rPr>
          <w:b/>
          <w:i/>
          <w:sz w:val="22"/>
          <w:szCs w:val="22"/>
        </w:rPr>
        <w:t xml:space="preserve"> Sharma </w:t>
      </w:r>
      <w:r w:rsidRPr="006A361B">
        <w:rPr>
          <w:b/>
          <w:sz w:val="22"/>
          <w:szCs w:val="22"/>
        </w:rPr>
        <w:t xml:space="preserve">                                                                                                                                              </w:t>
      </w:r>
      <w:r w:rsidRPr="006A361B">
        <w:rPr>
          <w:b/>
          <w:i/>
          <w:sz w:val="22"/>
          <w:szCs w:val="22"/>
        </w:rPr>
        <w:t>page 5</w:t>
      </w:r>
    </w:p>
    <w:p w:rsidR="00A806D9" w:rsidRDefault="00A806D9">
      <w:pPr>
        <w:jc w:val="both"/>
        <w:rPr>
          <w:b/>
          <w:szCs w:val="22"/>
          <w:u w:val="single"/>
        </w:rPr>
      </w:pPr>
    </w:p>
    <w:p w:rsidR="00663428" w:rsidRDefault="00663428">
      <w:pPr>
        <w:jc w:val="both"/>
        <w:rPr>
          <w:b/>
          <w:szCs w:val="22"/>
          <w:u w:val="single"/>
        </w:rPr>
      </w:pPr>
      <w:r>
        <w:rPr>
          <w:b/>
          <w:szCs w:val="22"/>
          <w:u w:val="single"/>
        </w:rPr>
        <w:t xml:space="preserve">June 2007 – July 2009:- </w:t>
      </w:r>
      <w:r w:rsidR="00BE21B1">
        <w:rPr>
          <w:b/>
          <w:szCs w:val="22"/>
          <w:u w:val="single"/>
        </w:rPr>
        <w:t>Linux</w:t>
      </w:r>
      <w:r>
        <w:rPr>
          <w:b/>
          <w:szCs w:val="22"/>
          <w:u w:val="single"/>
        </w:rPr>
        <w:t xml:space="preserve"> Administrator in Leo Solutions </w:t>
      </w:r>
      <w:proofErr w:type="spellStart"/>
      <w:r>
        <w:rPr>
          <w:b/>
          <w:szCs w:val="22"/>
          <w:u w:val="single"/>
        </w:rPr>
        <w:t>Pvt</w:t>
      </w:r>
      <w:proofErr w:type="spellEnd"/>
      <w:r>
        <w:rPr>
          <w:b/>
          <w:szCs w:val="22"/>
          <w:u w:val="single"/>
        </w:rPr>
        <w:t xml:space="preserve"> Ltd</w:t>
      </w:r>
    </w:p>
    <w:p w:rsidR="00663428" w:rsidRPr="002F38BF" w:rsidRDefault="00663428">
      <w:pPr>
        <w:jc w:val="both"/>
        <w:rPr>
          <w:b/>
          <w:sz w:val="22"/>
          <w:szCs w:val="22"/>
        </w:rPr>
      </w:pPr>
    </w:p>
    <w:p w:rsidR="00663428" w:rsidRPr="006A361B" w:rsidRDefault="00663428">
      <w:pPr>
        <w:numPr>
          <w:ilvl w:val="0"/>
          <w:numId w:val="5"/>
        </w:numPr>
        <w:jc w:val="both"/>
        <w:rPr>
          <w:szCs w:val="22"/>
        </w:rPr>
      </w:pPr>
      <w:r w:rsidRPr="006A361B">
        <w:rPr>
          <w:szCs w:val="22"/>
        </w:rPr>
        <w:t>Name of Concern</w:t>
      </w:r>
      <w:r w:rsidRPr="006A361B">
        <w:rPr>
          <w:szCs w:val="22"/>
        </w:rPr>
        <w:tab/>
        <w:t>-</w:t>
      </w:r>
      <w:r w:rsidRPr="006A361B">
        <w:rPr>
          <w:szCs w:val="22"/>
        </w:rPr>
        <w:tab/>
        <w:t xml:space="preserve">Leo Solutions </w:t>
      </w:r>
      <w:proofErr w:type="spellStart"/>
      <w:r w:rsidRPr="006A361B">
        <w:rPr>
          <w:szCs w:val="22"/>
        </w:rPr>
        <w:t>Pvt</w:t>
      </w:r>
      <w:proofErr w:type="spellEnd"/>
      <w:r w:rsidRPr="006A361B">
        <w:rPr>
          <w:szCs w:val="22"/>
        </w:rPr>
        <w:t xml:space="preserve"> Ltd</w:t>
      </w:r>
    </w:p>
    <w:p w:rsidR="00663428" w:rsidRPr="006A361B" w:rsidRDefault="00663428">
      <w:pPr>
        <w:ind w:left="3240" w:firstLine="360"/>
        <w:jc w:val="both"/>
        <w:rPr>
          <w:szCs w:val="22"/>
        </w:rPr>
      </w:pPr>
      <w:r w:rsidRPr="006A361B">
        <w:rPr>
          <w:szCs w:val="22"/>
        </w:rPr>
        <w:t>Plot No-13/14 2nd Floor Pocket-3</w:t>
      </w:r>
    </w:p>
    <w:p w:rsidR="00663428" w:rsidRPr="006A361B" w:rsidRDefault="00663428">
      <w:pPr>
        <w:ind w:left="3150" w:firstLine="450"/>
        <w:jc w:val="both"/>
        <w:rPr>
          <w:szCs w:val="22"/>
        </w:rPr>
      </w:pPr>
      <w:r w:rsidRPr="006A361B">
        <w:rPr>
          <w:szCs w:val="22"/>
        </w:rPr>
        <w:t>Sector-24 Delhi-110085</w:t>
      </w:r>
    </w:p>
    <w:p w:rsidR="00663428" w:rsidRPr="006A361B" w:rsidRDefault="00663428">
      <w:pPr>
        <w:numPr>
          <w:ilvl w:val="0"/>
          <w:numId w:val="5"/>
        </w:numPr>
        <w:jc w:val="both"/>
        <w:rPr>
          <w:szCs w:val="22"/>
        </w:rPr>
      </w:pPr>
      <w:r w:rsidRPr="006A361B">
        <w:rPr>
          <w:szCs w:val="22"/>
        </w:rPr>
        <w:t>Position Held</w:t>
      </w:r>
      <w:r w:rsidRPr="006A361B">
        <w:rPr>
          <w:szCs w:val="22"/>
        </w:rPr>
        <w:tab/>
      </w:r>
      <w:r w:rsidRPr="006A361B">
        <w:rPr>
          <w:szCs w:val="22"/>
        </w:rPr>
        <w:tab/>
        <w:t>-</w:t>
      </w:r>
      <w:r w:rsidRPr="006A361B">
        <w:rPr>
          <w:szCs w:val="22"/>
        </w:rPr>
        <w:tab/>
        <w:t>Linux Administrator</w:t>
      </w:r>
    </w:p>
    <w:p w:rsidR="00663428" w:rsidRPr="006A361B" w:rsidRDefault="00663428">
      <w:pPr>
        <w:numPr>
          <w:ilvl w:val="0"/>
          <w:numId w:val="5"/>
        </w:numPr>
        <w:jc w:val="both"/>
        <w:rPr>
          <w:szCs w:val="22"/>
        </w:rPr>
      </w:pPr>
      <w:r w:rsidRPr="006A361B">
        <w:rPr>
          <w:szCs w:val="22"/>
        </w:rPr>
        <w:t>Job Duration</w:t>
      </w:r>
      <w:r w:rsidRPr="006A361B">
        <w:rPr>
          <w:szCs w:val="22"/>
        </w:rPr>
        <w:tab/>
      </w:r>
      <w:r w:rsidRPr="006A361B">
        <w:rPr>
          <w:szCs w:val="22"/>
        </w:rPr>
        <w:tab/>
        <w:t>-</w:t>
      </w:r>
      <w:r w:rsidRPr="006A361B">
        <w:rPr>
          <w:szCs w:val="22"/>
        </w:rPr>
        <w:tab/>
        <w:t>June 2007 July 2009</w:t>
      </w:r>
    </w:p>
    <w:p w:rsidR="00663428" w:rsidRPr="00BA58D0" w:rsidRDefault="00663428">
      <w:pPr>
        <w:jc w:val="both"/>
        <w:rPr>
          <w:b/>
          <w:sz w:val="22"/>
          <w:szCs w:val="22"/>
        </w:rPr>
      </w:pPr>
    </w:p>
    <w:p w:rsidR="00663428" w:rsidRDefault="00663428">
      <w:pPr>
        <w:jc w:val="both"/>
        <w:rPr>
          <w:b/>
          <w:szCs w:val="24"/>
          <w:u w:val="single"/>
        </w:rPr>
      </w:pPr>
      <w:r>
        <w:rPr>
          <w:b/>
          <w:szCs w:val="24"/>
          <w:u w:val="single"/>
        </w:rPr>
        <w:t>Job Profile</w:t>
      </w:r>
    </w:p>
    <w:p w:rsidR="00663428" w:rsidRDefault="00663428">
      <w:pPr>
        <w:jc w:val="both"/>
        <w:rPr>
          <w:b/>
          <w:sz w:val="22"/>
          <w:szCs w:val="22"/>
          <w:u w:val="single"/>
        </w:rPr>
      </w:pPr>
    </w:p>
    <w:p w:rsidR="00C308D5" w:rsidRDefault="00793141" w:rsidP="00793141">
      <w:pPr>
        <w:numPr>
          <w:ilvl w:val="0"/>
          <w:numId w:val="5"/>
        </w:numPr>
        <w:jc w:val="both"/>
        <w:rPr>
          <w:sz w:val="22"/>
          <w:szCs w:val="22"/>
        </w:rPr>
      </w:pPr>
      <w:r w:rsidRPr="005B4366">
        <w:rPr>
          <w:sz w:val="22"/>
          <w:szCs w:val="22"/>
        </w:rPr>
        <w:t xml:space="preserve">To provide desktop and </w:t>
      </w:r>
      <w:r w:rsidR="00834A64">
        <w:rPr>
          <w:sz w:val="22"/>
          <w:szCs w:val="22"/>
        </w:rPr>
        <w:t>server</w:t>
      </w:r>
      <w:r w:rsidRPr="005B4366">
        <w:rPr>
          <w:sz w:val="22"/>
          <w:szCs w:val="22"/>
        </w:rPr>
        <w:t xml:space="preserve"> support to the </w:t>
      </w:r>
      <w:r w:rsidR="00C1625F">
        <w:rPr>
          <w:sz w:val="22"/>
          <w:szCs w:val="22"/>
        </w:rPr>
        <w:t>Organization</w:t>
      </w:r>
      <w:r w:rsidR="00C308D5">
        <w:rPr>
          <w:sz w:val="22"/>
          <w:szCs w:val="22"/>
        </w:rPr>
        <w:t>.</w:t>
      </w:r>
    </w:p>
    <w:p w:rsidR="00793141" w:rsidRPr="005B4366" w:rsidRDefault="00793141" w:rsidP="00793141">
      <w:pPr>
        <w:numPr>
          <w:ilvl w:val="0"/>
          <w:numId w:val="5"/>
        </w:numPr>
        <w:jc w:val="both"/>
        <w:rPr>
          <w:sz w:val="22"/>
          <w:szCs w:val="22"/>
        </w:rPr>
      </w:pPr>
      <w:r w:rsidRPr="005B4366">
        <w:rPr>
          <w:sz w:val="22"/>
          <w:szCs w:val="22"/>
        </w:rPr>
        <w:t xml:space="preserve">Managing the server health and scheduled backups </w:t>
      </w:r>
      <w:r w:rsidR="00485A62">
        <w:rPr>
          <w:sz w:val="22"/>
          <w:szCs w:val="22"/>
        </w:rPr>
        <w:t xml:space="preserve">and </w:t>
      </w:r>
      <w:r w:rsidR="0038651D">
        <w:rPr>
          <w:sz w:val="22"/>
          <w:szCs w:val="22"/>
        </w:rPr>
        <w:t xml:space="preserve">taking care of all </w:t>
      </w:r>
      <w:r w:rsidR="00440A9F">
        <w:rPr>
          <w:sz w:val="22"/>
          <w:szCs w:val="22"/>
        </w:rPr>
        <w:t>r</w:t>
      </w:r>
      <w:r w:rsidRPr="005B4366">
        <w:rPr>
          <w:sz w:val="22"/>
          <w:szCs w:val="22"/>
        </w:rPr>
        <w:t xml:space="preserve">equired </w:t>
      </w:r>
      <w:r w:rsidR="00440A9F" w:rsidRPr="005B4366">
        <w:rPr>
          <w:sz w:val="22"/>
          <w:szCs w:val="22"/>
        </w:rPr>
        <w:t xml:space="preserve">changes </w:t>
      </w:r>
      <w:r w:rsidRPr="005B4366">
        <w:rPr>
          <w:sz w:val="22"/>
          <w:szCs w:val="22"/>
        </w:rPr>
        <w:t xml:space="preserve">time to time in company’s </w:t>
      </w:r>
      <w:r w:rsidR="0038651D">
        <w:rPr>
          <w:sz w:val="22"/>
          <w:szCs w:val="22"/>
        </w:rPr>
        <w:t>servers</w:t>
      </w:r>
      <w:r w:rsidR="00834A64">
        <w:rPr>
          <w:sz w:val="22"/>
          <w:szCs w:val="22"/>
        </w:rPr>
        <w:t>.</w:t>
      </w:r>
    </w:p>
    <w:p w:rsidR="009B0CBE" w:rsidRPr="005B4366" w:rsidRDefault="009B0CBE" w:rsidP="00793141">
      <w:pPr>
        <w:numPr>
          <w:ilvl w:val="0"/>
          <w:numId w:val="5"/>
        </w:numPr>
        <w:jc w:val="both"/>
        <w:rPr>
          <w:sz w:val="22"/>
          <w:szCs w:val="22"/>
        </w:rPr>
      </w:pPr>
      <w:r w:rsidRPr="005B4366">
        <w:rPr>
          <w:sz w:val="22"/>
          <w:szCs w:val="22"/>
        </w:rPr>
        <w:t>Virtual hosting with Apache, Company’s website hosted on LAMP and scheduled backups while ensuring about a proper work environment for all the software developers.</w:t>
      </w:r>
    </w:p>
    <w:p w:rsidR="00663428" w:rsidRPr="005B4366" w:rsidRDefault="00663428">
      <w:pPr>
        <w:numPr>
          <w:ilvl w:val="0"/>
          <w:numId w:val="5"/>
        </w:numPr>
        <w:jc w:val="both"/>
        <w:rPr>
          <w:sz w:val="22"/>
          <w:szCs w:val="22"/>
        </w:rPr>
      </w:pPr>
      <w:r w:rsidRPr="005B4366">
        <w:rPr>
          <w:sz w:val="22"/>
          <w:szCs w:val="22"/>
        </w:rPr>
        <w:t>Managing calls recording, monitoring logs and managing them.</w:t>
      </w:r>
    </w:p>
    <w:p w:rsidR="009B0CBE" w:rsidRPr="005B4366" w:rsidRDefault="009B0CBE" w:rsidP="009B0CBE">
      <w:pPr>
        <w:numPr>
          <w:ilvl w:val="0"/>
          <w:numId w:val="5"/>
        </w:numPr>
        <w:jc w:val="both"/>
        <w:rPr>
          <w:rFonts w:cs="Times"/>
          <w:sz w:val="22"/>
          <w:szCs w:val="22"/>
        </w:rPr>
      </w:pPr>
      <w:r w:rsidRPr="005B4366">
        <w:rPr>
          <w:rFonts w:cs="Times"/>
          <w:sz w:val="22"/>
          <w:szCs w:val="22"/>
        </w:rPr>
        <w:t>Creating Users using script, moving accounts to OU’s, Enabling/Disabling User Accounts.</w:t>
      </w:r>
    </w:p>
    <w:p w:rsidR="009B0CBE" w:rsidRPr="005B4366" w:rsidRDefault="009B0CBE" w:rsidP="009B0CBE">
      <w:pPr>
        <w:numPr>
          <w:ilvl w:val="0"/>
          <w:numId w:val="5"/>
        </w:numPr>
        <w:jc w:val="both"/>
        <w:rPr>
          <w:rFonts w:cs="Times"/>
          <w:sz w:val="22"/>
          <w:szCs w:val="22"/>
        </w:rPr>
      </w:pPr>
      <w:r w:rsidRPr="005B4366">
        <w:rPr>
          <w:rFonts w:cs="Times"/>
          <w:sz w:val="22"/>
          <w:szCs w:val="22"/>
        </w:rPr>
        <w:t xml:space="preserve">Resetting User ID’s passwords, </w:t>
      </w:r>
      <w:r w:rsidRPr="005B4366">
        <w:rPr>
          <w:sz w:val="22"/>
          <w:szCs w:val="22"/>
        </w:rPr>
        <w:t>Management of user accounts and access controls to client data.</w:t>
      </w:r>
      <w:r w:rsidRPr="005B4366">
        <w:rPr>
          <w:rFonts w:cs="Times"/>
          <w:sz w:val="22"/>
          <w:szCs w:val="22"/>
        </w:rPr>
        <w:t xml:space="preserve"> </w:t>
      </w:r>
    </w:p>
    <w:p w:rsidR="009B0CBE" w:rsidRPr="005B4366" w:rsidRDefault="009B0CBE" w:rsidP="009B0CBE">
      <w:pPr>
        <w:numPr>
          <w:ilvl w:val="0"/>
          <w:numId w:val="5"/>
        </w:numPr>
        <w:jc w:val="both"/>
        <w:rPr>
          <w:sz w:val="22"/>
          <w:szCs w:val="22"/>
        </w:rPr>
      </w:pPr>
      <w:r w:rsidRPr="005B4366">
        <w:rPr>
          <w:sz w:val="22"/>
          <w:szCs w:val="22"/>
        </w:rPr>
        <w:t>Management of user accounts and groups with access permission, allocation of disk quotas to the users.</w:t>
      </w:r>
    </w:p>
    <w:p w:rsidR="00663428" w:rsidRPr="005B4366" w:rsidRDefault="00663428">
      <w:pPr>
        <w:numPr>
          <w:ilvl w:val="0"/>
          <w:numId w:val="5"/>
        </w:numPr>
        <w:jc w:val="both"/>
        <w:rPr>
          <w:sz w:val="22"/>
          <w:szCs w:val="22"/>
        </w:rPr>
      </w:pPr>
      <w:r w:rsidRPr="005B4366">
        <w:rPr>
          <w:sz w:val="22"/>
          <w:szCs w:val="22"/>
        </w:rPr>
        <w:t>Installation</w:t>
      </w:r>
      <w:r w:rsidR="0067487C" w:rsidRPr="005B4366">
        <w:rPr>
          <w:sz w:val="22"/>
          <w:szCs w:val="22"/>
        </w:rPr>
        <w:t xml:space="preserve"> and Maintenance on Linux </w:t>
      </w:r>
      <w:r w:rsidRPr="005B4366">
        <w:rPr>
          <w:sz w:val="22"/>
          <w:szCs w:val="22"/>
        </w:rPr>
        <w:t>and Window Server</w:t>
      </w:r>
      <w:r w:rsidR="00801CAA" w:rsidRPr="005B4366">
        <w:rPr>
          <w:sz w:val="22"/>
          <w:szCs w:val="22"/>
        </w:rPr>
        <w:t>s</w:t>
      </w:r>
      <w:r w:rsidRPr="005B4366">
        <w:rPr>
          <w:sz w:val="22"/>
          <w:szCs w:val="22"/>
        </w:rPr>
        <w:t>.</w:t>
      </w:r>
    </w:p>
    <w:p w:rsidR="009B0CBE" w:rsidRPr="005B4366" w:rsidRDefault="00663428" w:rsidP="009B0CBE">
      <w:pPr>
        <w:numPr>
          <w:ilvl w:val="0"/>
          <w:numId w:val="5"/>
        </w:numPr>
        <w:jc w:val="both"/>
        <w:rPr>
          <w:sz w:val="22"/>
          <w:szCs w:val="22"/>
        </w:rPr>
      </w:pPr>
      <w:r w:rsidRPr="005B4366">
        <w:rPr>
          <w:sz w:val="22"/>
          <w:szCs w:val="22"/>
        </w:rPr>
        <w:t xml:space="preserve">Installation and managing </w:t>
      </w:r>
      <w:proofErr w:type="spellStart"/>
      <w:r w:rsidRPr="005B4366">
        <w:rPr>
          <w:sz w:val="22"/>
          <w:szCs w:val="22"/>
        </w:rPr>
        <w:t>My</w:t>
      </w:r>
      <w:r w:rsidR="005100FF" w:rsidRPr="005B4366">
        <w:rPr>
          <w:sz w:val="22"/>
          <w:szCs w:val="22"/>
        </w:rPr>
        <w:t>SQL</w:t>
      </w:r>
      <w:proofErr w:type="spellEnd"/>
      <w:r w:rsidR="00557F57" w:rsidRPr="005B4366">
        <w:rPr>
          <w:sz w:val="22"/>
          <w:szCs w:val="22"/>
        </w:rPr>
        <w:t xml:space="preserve"> and NIS </w:t>
      </w:r>
      <w:r w:rsidR="009B0CBE" w:rsidRPr="005B4366">
        <w:rPr>
          <w:sz w:val="22"/>
          <w:szCs w:val="22"/>
        </w:rPr>
        <w:t>on Linux server.</w:t>
      </w:r>
    </w:p>
    <w:p w:rsidR="00663428" w:rsidRPr="005B4366" w:rsidRDefault="00663428" w:rsidP="009B0CBE">
      <w:pPr>
        <w:numPr>
          <w:ilvl w:val="0"/>
          <w:numId w:val="5"/>
        </w:numPr>
        <w:jc w:val="both"/>
        <w:rPr>
          <w:sz w:val="22"/>
          <w:szCs w:val="22"/>
        </w:rPr>
      </w:pPr>
      <w:r w:rsidRPr="005B4366">
        <w:rPr>
          <w:sz w:val="22"/>
          <w:szCs w:val="22"/>
        </w:rPr>
        <w:t>Implementing Samba, FTP and NFS severs for file and printer sharing.</w:t>
      </w:r>
    </w:p>
    <w:p w:rsidR="00663428" w:rsidRPr="005B4366" w:rsidRDefault="00663428">
      <w:pPr>
        <w:numPr>
          <w:ilvl w:val="0"/>
          <w:numId w:val="5"/>
        </w:numPr>
        <w:jc w:val="both"/>
        <w:rPr>
          <w:sz w:val="22"/>
          <w:szCs w:val="22"/>
        </w:rPr>
      </w:pPr>
      <w:r w:rsidRPr="005B4366">
        <w:rPr>
          <w:sz w:val="22"/>
          <w:szCs w:val="22"/>
        </w:rPr>
        <w:t xml:space="preserve">Implementation of various network services and troubleshooting with network problem Linux and windows environment. </w:t>
      </w:r>
    </w:p>
    <w:p w:rsidR="00663428" w:rsidRPr="005B4366" w:rsidRDefault="00663428">
      <w:pPr>
        <w:numPr>
          <w:ilvl w:val="0"/>
          <w:numId w:val="5"/>
        </w:numPr>
        <w:jc w:val="both"/>
        <w:rPr>
          <w:sz w:val="22"/>
          <w:szCs w:val="22"/>
        </w:rPr>
      </w:pPr>
      <w:r w:rsidRPr="005B4366">
        <w:rPr>
          <w:sz w:val="22"/>
          <w:szCs w:val="22"/>
        </w:rPr>
        <w:t>Installing of third party packages and configuration them.</w:t>
      </w:r>
    </w:p>
    <w:p w:rsidR="00625495" w:rsidRDefault="00625495">
      <w:pPr>
        <w:jc w:val="both"/>
        <w:rPr>
          <w:b/>
          <w:sz w:val="22"/>
          <w:szCs w:val="22"/>
        </w:rPr>
      </w:pPr>
    </w:p>
    <w:p w:rsidR="00663428" w:rsidRDefault="00663428">
      <w:pPr>
        <w:shd w:val="clear" w:color="auto" w:fill="C0C0C0"/>
        <w:ind w:firstLine="180"/>
        <w:rPr>
          <w:b/>
          <w:sz w:val="32"/>
          <w:szCs w:val="32"/>
        </w:rPr>
      </w:pPr>
      <w:r>
        <w:rPr>
          <w:b/>
          <w:sz w:val="32"/>
          <w:szCs w:val="32"/>
        </w:rPr>
        <w:t>Personal:</w:t>
      </w:r>
    </w:p>
    <w:p w:rsidR="00663428" w:rsidRDefault="00663428">
      <w:pPr>
        <w:ind w:left="540"/>
        <w:rPr>
          <w:b/>
          <w:sz w:val="22"/>
          <w:szCs w:val="22"/>
        </w:rPr>
      </w:pPr>
    </w:p>
    <w:p w:rsidR="00663428" w:rsidRPr="006A4E0B" w:rsidRDefault="00663428">
      <w:pPr>
        <w:numPr>
          <w:ilvl w:val="0"/>
          <w:numId w:val="1"/>
        </w:numPr>
        <w:rPr>
          <w:sz w:val="22"/>
          <w:szCs w:val="22"/>
        </w:rPr>
      </w:pPr>
      <w:r w:rsidRPr="006A4E0B">
        <w:rPr>
          <w:sz w:val="28"/>
          <w:szCs w:val="28"/>
        </w:rPr>
        <w:t>B</w:t>
      </w:r>
      <w:r w:rsidRPr="006A4E0B">
        <w:rPr>
          <w:sz w:val="22"/>
          <w:szCs w:val="22"/>
        </w:rPr>
        <w:t>orn:  2</w:t>
      </w:r>
      <w:r w:rsidRPr="006A4E0B">
        <w:rPr>
          <w:sz w:val="22"/>
          <w:szCs w:val="22"/>
          <w:vertAlign w:val="superscript"/>
        </w:rPr>
        <w:t>nd</w:t>
      </w:r>
      <w:r w:rsidRPr="006A4E0B">
        <w:rPr>
          <w:sz w:val="22"/>
          <w:szCs w:val="22"/>
        </w:rPr>
        <w:t xml:space="preserve"> January, 1985.</w:t>
      </w:r>
    </w:p>
    <w:p w:rsidR="00663428" w:rsidRPr="006A4E0B" w:rsidRDefault="00663428">
      <w:pPr>
        <w:numPr>
          <w:ilvl w:val="0"/>
          <w:numId w:val="1"/>
        </w:numPr>
        <w:rPr>
          <w:sz w:val="22"/>
          <w:szCs w:val="22"/>
        </w:rPr>
      </w:pPr>
      <w:r w:rsidRPr="006A4E0B">
        <w:rPr>
          <w:sz w:val="28"/>
          <w:szCs w:val="28"/>
        </w:rPr>
        <w:t>G</w:t>
      </w:r>
      <w:r w:rsidRPr="006A4E0B">
        <w:rPr>
          <w:sz w:val="22"/>
          <w:szCs w:val="22"/>
        </w:rPr>
        <w:t>ood written &amp; oral communication and presentation skills.</w:t>
      </w:r>
    </w:p>
    <w:p w:rsidR="00663428" w:rsidRPr="006A4E0B" w:rsidRDefault="00663428">
      <w:pPr>
        <w:numPr>
          <w:ilvl w:val="0"/>
          <w:numId w:val="1"/>
        </w:numPr>
        <w:rPr>
          <w:sz w:val="22"/>
          <w:szCs w:val="22"/>
        </w:rPr>
      </w:pPr>
      <w:r w:rsidRPr="006A4E0B">
        <w:rPr>
          <w:sz w:val="28"/>
          <w:szCs w:val="28"/>
        </w:rPr>
        <w:t>L</w:t>
      </w:r>
      <w:r w:rsidRPr="006A4E0B">
        <w:rPr>
          <w:sz w:val="22"/>
          <w:szCs w:val="22"/>
        </w:rPr>
        <w:t>anguages Known English, Hindi, and Punjabi.</w:t>
      </w:r>
    </w:p>
    <w:p w:rsidR="00663428" w:rsidRPr="006A4E0B" w:rsidRDefault="00663428">
      <w:pPr>
        <w:rPr>
          <w:sz w:val="22"/>
          <w:szCs w:val="22"/>
        </w:rPr>
      </w:pPr>
    </w:p>
    <w:p w:rsidR="00625495" w:rsidRDefault="00625495">
      <w:pPr>
        <w:rPr>
          <w:b/>
          <w:sz w:val="22"/>
          <w:szCs w:val="22"/>
        </w:rPr>
      </w:pPr>
    </w:p>
    <w:p w:rsidR="00663428" w:rsidRDefault="00663428">
      <w:pPr>
        <w:shd w:val="clear" w:color="auto" w:fill="C0C0C0"/>
        <w:ind w:firstLine="180"/>
        <w:rPr>
          <w:b/>
          <w:sz w:val="32"/>
          <w:szCs w:val="32"/>
        </w:rPr>
      </w:pPr>
      <w:r>
        <w:rPr>
          <w:b/>
          <w:sz w:val="32"/>
          <w:szCs w:val="32"/>
        </w:rPr>
        <w:t xml:space="preserve">Interests &amp; Activities </w:t>
      </w:r>
    </w:p>
    <w:p w:rsidR="00663428" w:rsidRPr="006403A5" w:rsidRDefault="00663428">
      <w:pPr>
        <w:ind w:left="1005"/>
        <w:rPr>
          <w:sz w:val="22"/>
          <w:szCs w:val="22"/>
        </w:rPr>
      </w:pPr>
    </w:p>
    <w:p w:rsidR="00663428" w:rsidRPr="006A4E0B" w:rsidRDefault="00663428">
      <w:pPr>
        <w:numPr>
          <w:ilvl w:val="0"/>
          <w:numId w:val="1"/>
        </w:numPr>
        <w:rPr>
          <w:sz w:val="22"/>
          <w:szCs w:val="22"/>
        </w:rPr>
      </w:pPr>
      <w:r w:rsidRPr="006A4E0B">
        <w:rPr>
          <w:sz w:val="22"/>
          <w:szCs w:val="22"/>
        </w:rPr>
        <w:t>Keen to Learn New Technologies, Skills, Concepts, and Ideas</w:t>
      </w:r>
    </w:p>
    <w:p w:rsidR="00663428" w:rsidRDefault="00663428">
      <w:pPr>
        <w:numPr>
          <w:ilvl w:val="0"/>
          <w:numId w:val="1"/>
        </w:numPr>
        <w:rPr>
          <w:sz w:val="22"/>
          <w:szCs w:val="22"/>
        </w:rPr>
      </w:pPr>
      <w:r w:rsidRPr="006A4E0B">
        <w:rPr>
          <w:sz w:val="22"/>
          <w:szCs w:val="22"/>
        </w:rPr>
        <w:t>Net Surfing, Listening to Music</w:t>
      </w:r>
      <w:r w:rsidR="00B70815">
        <w:rPr>
          <w:sz w:val="22"/>
          <w:szCs w:val="22"/>
        </w:rPr>
        <w:t xml:space="preserve">, </w:t>
      </w:r>
      <w:r w:rsidR="008B7766">
        <w:rPr>
          <w:sz w:val="22"/>
          <w:szCs w:val="22"/>
        </w:rPr>
        <w:t xml:space="preserve">and </w:t>
      </w:r>
      <w:r w:rsidR="00C9629C">
        <w:rPr>
          <w:sz w:val="22"/>
          <w:szCs w:val="22"/>
        </w:rPr>
        <w:t>Watching TV</w:t>
      </w:r>
      <w:r w:rsidR="00B70815">
        <w:rPr>
          <w:sz w:val="22"/>
          <w:szCs w:val="22"/>
        </w:rPr>
        <w:t xml:space="preserve"> </w:t>
      </w:r>
    </w:p>
    <w:p w:rsidR="008B7766" w:rsidRDefault="008B7766">
      <w:pPr>
        <w:numPr>
          <w:ilvl w:val="0"/>
          <w:numId w:val="1"/>
        </w:numPr>
        <w:rPr>
          <w:sz w:val="22"/>
          <w:szCs w:val="22"/>
        </w:rPr>
      </w:pPr>
      <w:r>
        <w:rPr>
          <w:sz w:val="22"/>
          <w:szCs w:val="22"/>
        </w:rPr>
        <w:t xml:space="preserve">Found of going </w:t>
      </w:r>
      <w:r w:rsidR="000B7EFA">
        <w:rPr>
          <w:sz w:val="22"/>
          <w:szCs w:val="22"/>
        </w:rPr>
        <w:t xml:space="preserve">in </w:t>
      </w:r>
      <w:r>
        <w:rPr>
          <w:sz w:val="22"/>
          <w:szCs w:val="22"/>
        </w:rPr>
        <w:t>new places and Photography</w:t>
      </w:r>
    </w:p>
    <w:p w:rsidR="00663428" w:rsidRDefault="00663428">
      <w:pPr>
        <w:ind w:left="-360"/>
        <w:jc w:val="both"/>
        <w:rPr>
          <w:rFonts w:ascii="Avant Garde Gothic" w:hAnsi="Avant Garde Gothic"/>
          <w:sz w:val="22"/>
        </w:rPr>
      </w:pPr>
      <w:r w:rsidRPr="006A4E0B">
        <w:rPr>
          <w:rFonts w:ascii="Avant Garde Gothic" w:hAnsi="Avant Garde Gothic"/>
          <w:sz w:val="22"/>
        </w:rPr>
        <w:t xml:space="preserve">     </w:t>
      </w:r>
    </w:p>
    <w:p w:rsidR="006403A5" w:rsidRDefault="006403A5">
      <w:pPr>
        <w:ind w:left="-360"/>
        <w:jc w:val="both"/>
        <w:rPr>
          <w:rFonts w:ascii="Avant Garde Gothic" w:hAnsi="Avant Garde Gothic"/>
          <w:sz w:val="22"/>
        </w:rPr>
      </w:pPr>
    </w:p>
    <w:p w:rsidR="00663428" w:rsidRDefault="00663428">
      <w:pPr>
        <w:shd w:val="clear" w:color="auto" w:fill="C0C0C0"/>
        <w:ind w:firstLine="180"/>
        <w:jc w:val="both"/>
        <w:rPr>
          <w:rFonts w:ascii="Avant Garde Gothic" w:hAnsi="Avant Garde Gothic"/>
          <w:b/>
          <w:sz w:val="32"/>
          <w:szCs w:val="32"/>
        </w:rPr>
      </w:pPr>
      <w:r>
        <w:rPr>
          <w:rFonts w:ascii="Avant Garde Gothic" w:hAnsi="Avant Garde Gothic"/>
          <w:b/>
          <w:sz w:val="32"/>
          <w:szCs w:val="32"/>
        </w:rPr>
        <w:t xml:space="preserve">Declaration: </w:t>
      </w:r>
    </w:p>
    <w:p w:rsidR="00663428" w:rsidRDefault="00663428">
      <w:pPr>
        <w:ind w:left="540"/>
        <w:rPr>
          <w:rFonts w:ascii="Avant Garde Gothic" w:hAnsi="Avant Garde Gothic"/>
          <w:b/>
          <w:sz w:val="22"/>
        </w:rPr>
      </w:pPr>
    </w:p>
    <w:p w:rsidR="00663428" w:rsidRPr="006A4E0B" w:rsidRDefault="00663428">
      <w:pPr>
        <w:numPr>
          <w:ilvl w:val="0"/>
          <w:numId w:val="4"/>
        </w:numPr>
        <w:rPr>
          <w:rFonts w:ascii="Avant Garde Gothic" w:hAnsi="Avant Garde Gothic"/>
          <w:sz w:val="22"/>
        </w:rPr>
      </w:pPr>
      <w:r w:rsidRPr="006A4E0B">
        <w:rPr>
          <w:rFonts w:ascii="Avant Garde Gothic" w:hAnsi="Avant Garde Gothic"/>
          <w:sz w:val="28"/>
          <w:szCs w:val="28"/>
        </w:rPr>
        <w:t>I</w:t>
      </w:r>
      <w:r w:rsidRPr="006A4E0B">
        <w:rPr>
          <w:rFonts w:ascii="Avant Garde Gothic" w:hAnsi="Avant Garde Gothic"/>
          <w:sz w:val="22"/>
        </w:rPr>
        <w:t xml:space="preserve"> hereby declare that the information furnished above is true to the best of my knowledge.</w:t>
      </w:r>
    </w:p>
    <w:p w:rsidR="00663428" w:rsidRDefault="00663428">
      <w:pPr>
        <w:rPr>
          <w:rFonts w:ascii="Avant Garde Gothic" w:hAnsi="Avant Garde Gothic"/>
          <w:sz w:val="22"/>
        </w:rPr>
      </w:pPr>
    </w:p>
    <w:p w:rsidR="00663428" w:rsidRDefault="00663428">
      <w:pPr>
        <w:rPr>
          <w:rFonts w:ascii="Avant Garde Gothic" w:hAnsi="Avant Garde Gothic"/>
          <w:sz w:val="22"/>
        </w:rPr>
      </w:pPr>
    </w:p>
    <w:p w:rsidR="00177E49" w:rsidRDefault="00177E49">
      <w:pPr>
        <w:rPr>
          <w:rFonts w:ascii="Avant Garde Gothic" w:hAnsi="Avant Garde Gothic"/>
          <w:b/>
          <w:sz w:val="28"/>
          <w:szCs w:val="28"/>
        </w:rPr>
      </w:pPr>
    </w:p>
    <w:p w:rsidR="00F72321" w:rsidRDefault="00F72321" w:rsidP="00F72321">
      <w:pPr>
        <w:rPr>
          <w:rFonts w:ascii="Avant Garde Gothic" w:hAnsi="Avant Garde Gothic"/>
          <w:b/>
          <w:sz w:val="28"/>
          <w:szCs w:val="28"/>
        </w:rPr>
      </w:pPr>
      <w:r>
        <w:rPr>
          <w:rFonts w:ascii="Avant Garde Gothic" w:hAnsi="Avant Garde Gothic"/>
          <w:b/>
          <w:sz w:val="28"/>
          <w:szCs w:val="28"/>
        </w:rPr>
        <w:t>Place: - New Delhi</w:t>
      </w:r>
    </w:p>
    <w:p w:rsidR="00F72321" w:rsidRDefault="00F72321" w:rsidP="00F72321">
      <w:pPr>
        <w:spacing w:before="120"/>
        <w:rPr>
          <w:rFonts w:ascii="Avant Garde Gothic" w:hAnsi="Avant Garde Gothic"/>
          <w:b/>
          <w:sz w:val="28"/>
          <w:szCs w:val="28"/>
        </w:rPr>
      </w:pPr>
      <w:r>
        <w:rPr>
          <w:rFonts w:ascii="Avant Garde Gothic" w:hAnsi="Avant Garde Gothic"/>
          <w:b/>
          <w:sz w:val="28"/>
          <w:szCs w:val="28"/>
        </w:rPr>
        <w:t xml:space="preserve">Date : - </w:t>
      </w:r>
      <w:r>
        <w:rPr>
          <w:rFonts w:ascii="Avant Garde Gothic" w:hAnsi="Avant Garde Gothic"/>
          <w:b/>
          <w:sz w:val="28"/>
          <w:szCs w:val="28"/>
        </w:rPr>
        <w:tab/>
      </w:r>
      <w:r>
        <w:rPr>
          <w:rFonts w:ascii="Avant Garde Gothic" w:hAnsi="Avant Garde Gothic"/>
          <w:b/>
          <w:sz w:val="28"/>
          <w:szCs w:val="28"/>
        </w:rPr>
        <w:tab/>
      </w:r>
      <w:r>
        <w:rPr>
          <w:rFonts w:ascii="Avant Garde Gothic" w:hAnsi="Avant Garde Gothic"/>
          <w:b/>
          <w:sz w:val="28"/>
          <w:szCs w:val="28"/>
        </w:rPr>
        <w:tab/>
      </w:r>
      <w:r>
        <w:rPr>
          <w:rFonts w:ascii="Avant Garde Gothic" w:hAnsi="Avant Garde Gothic"/>
          <w:b/>
          <w:sz w:val="28"/>
          <w:szCs w:val="28"/>
        </w:rPr>
        <w:tab/>
      </w:r>
      <w:r>
        <w:rPr>
          <w:rFonts w:ascii="Avant Garde Gothic" w:hAnsi="Avant Garde Gothic"/>
          <w:b/>
          <w:sz w:val="28"/>
          <w:szCs w:val="28"/>
        </w:rPr>
        <w:tab/>
      </w:r>
      <w:r>
        <w:rPr>
          <w:rFonts w:ascii="Avant Garde Gothic" w:hAnsi="Avant Garde Gothic"/>
          <w:b/>
          <w:sz w:val="28"/>
          <w:szCs w:val="28"/>
        </w:rPr>
        <w:tab/>
      </w:r>
      <w:r>
        <w:rPr>
          <w:rFonts w:ascii="Avant Garde Gothic" w:hAnsi="Avant Garde Gothic"/>
          <w:b/>
          <w:sz w:val="28"/>
          <w:szCs w:val="28"/>
        </w:rPr>
        <w:tab/>
      </w:r>
      <w:r>
        <w:rPr>
          <w:rFonts w:ascii="Avant Garde Gothic" w:hAnsi="Avant Garde Gothic"/>
          <w:b/>
          <w:sz w:val="28"/>
          <w:szCs w:val="28"/>
        </w:rPr>
        <w:tab/>
      </w:r>
      <w:r>
        <w:rPr>
          <w:rFonts w:ascii="Avant Garde Gothic" w:hAnsi="Avant Garde Gothic"/>
          <w:b/>
          <w:sz w:val="28"/>
          <w:szCs w:val="28"/>
        </w:rPr>
        <w:tab/>
        <w:t xml:space="preserve">     (</w:t>
      </w:r>
      <w:proofErr w:type="spellStart"/>
      <w:r>
        <w:rPr>
          <w:rFonts w:ascii="Avant Garde Gothic" w:hAnsi="Avant Garde Gothic"/>
          <w:b/>
          <w:sz w:val="28"/>
          <w:szCs w:val="28"/>
        </w:rPr>
        <w:t>Sanket</w:t>
      </w:r>
      <w:proofErr w:type="spellEnd"/>
      <w:r>
        <w:rPr>
          <w:rFonts w:ascii="Avant Garde Gothic" w:hAnsi="Avant Garde Gothic"/>
          <w:b/>
          <w:sz w:val="28"/>
          <w:szCs w:val="28"/>
        </w:rPr>
        <w:t xml:space="preserve"> Sharma)</w:t>
      </w:r>
    </w:p>
    <w:sectPr w:rsidR="00F72321" w:rsidSect="00B70CF9">
      <w:pgSz w:w="11906" w:h="16838"/>
      <w:pgMar w:top="1620" w:right="1123" w:bottom="110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80"/>
    <w:family w:val="swiss"/>
    <w:pitch w:val="variable"/>
    <w:sig w:usb0="00000000" w:usb1="00000000" w:usb2="00000000" w:usb3="00000000" w:csb0="00000000" w:csb1="00000000"/>
  </w:font>
  <w:font w:name="AR PL UKai CN">
    <w:charset w:val="80"/>
    <w:family w:val="auto"/>
    <w:pitch w:val="variable"/>
    <w:sig w:usb0="00000000" w:usb1="00000000" w:usb2="00000000" w:usb3="00000000" w:csb0="00000000" w:csb1="00000000"/>
  </w:font>
  <w:font w:name="Lohit Devanagari">
    <w:altName w:val="MS Mincho"/>
    <w:charset w:val="80"/>
    <w:family w:val="auto"/>
    <w:pitch w:val="variable"/>
    <w:sig w:usb0="00000000" w:usb1="00000000" w:usb2="00000000" w:usb3="00000000" w:csb0="0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vant Garde Gothic">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900"/>
        </w:tabs>
        <w:ind w:left="900" w:hanging="360"/>
      </w:pPr>
      <w:rPr>
        <w:rFonts w:ascii="Symbol" w:hAnsi="Symbol"/>
      </w:rPr>
    </w:lvl>
  </w:abstractNum>
  <w:abstractNum w:abstractNumId="1">
    <w:nsid w:val="00000002"/>
    <w:multiLevelType w:val="singleLevel"/>
    <w:tmpl w:val="00000002"/>
    <w:lvl w:ilvl="0">
      <w:start w:val="1"/>
      <w:numFmt w:val="bullet"/>
      <w:lvlText w:val=""/>
      <w:lvlJc w:val="left"/>
      <w:pPr>
        <w:tabs>
          <w:tab w:val="num" w:pos="900"/>
        </w:tabs>
        <w:ind w:left="90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900"/>
        </w:tabs>
        <w:ind w:left="90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900"/>
        </w:tabs>
        <w:ind w:left="90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sz w:val="22"/>
        <w:szCs w:val="22"/>
      </w:r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515585"/>
    <w:rsid w:val="00000BE2"/>
    <w:rsid w:val="00005A47"/>
    <w:rsid w:val="00010950"/>
    <w:rsid w:val="000229F5"/>
    <w:rsid w:val="000320E4"/>
    <w:rsid w:val="000345E5"/>
    <w:rsid w:val="00037AED"/>
    <w:rsid w:val="00041DB0"/>
    <w:rsid w:val="00047A73"/>
    <w:rsid w:val="00054E86"/>
    <w:rsid w:val="0005646E"/>
    <w:rsid w:val="00061B31"/>
    <w:rsid w:val="0007030F"/>
    <w:rsid w:val="00076093"/>
    <w:rsid w:val="00081FF7"/>
    <w:rsid w:val="00082D27"/>
    <w:rsid w:val="000A4CD5"/>
    <w:rsid w:val="000B0382"/>
    <w:rsid w:val="000B4D20"/>
    <w:rsid w:val="000B761C"/>
    <w:rsid w:val="000B7EFA"/>
    <w:rsid w:val="000D65A0"/>
    <w:rsid w:val="000E6D5A"/>
    <w:rsid w:val="000F366B"/>
    <w:rsid w:val="000F3CBB"/>
    <w:rsid w:val="00105258"/>
    <w:rsid w:val="00107062"/>
    <w:rsid w:val="0011045A"/>
    <w:rsid w:val="00112B95"/>
    <w:rsid w:val="00117B21"/>
    <w:rsid w:val="001244AD"/>
    <w:rsid w:val="00130348"/>
    <w:rsid w:val="00130F5F"/>
    <w:rsid w:val="0013148D"/>
    <w:rsid w:val="0015362B"/>
    <w:rsid w:val="00164B96"/>
    <w:rsid w:val="001711DE"/>
    <w:rsid w:val="001750A5"/>
    <w:rsid w:val="00177E49"/>
    <w:rsid w:val="001859C7"/>
    <w:rsid w:val="00190DEE"/>
    <w:rsid w:val="00196B38"/>
    <w:rsid w:val="001A0F30"/>
    <w:rsid w:val="001A5E2E"/>
    <w:rsid w:val="001A7ADF"/>
    <w:rsid w:val="001B1BE1"/>
    <w:rsid w:val="001B4A82"/>
    <w:rsid w:val="001C301A"/>
    <w:rsid w:val="001C5F7F"/>
    <w:rsid w:val="001D01B9"/>
    <w:rsid w:val="001D4D75"/>
    <w:rsid w:val="001D6CB3"/>
    <w:rsid w:val="001E272B"/>
    <w:rsid w:val="001E6006"/>
    <w:rsid w:val="001E6777"/>
    <w:rsid w:val="001F67BA"/>
    <w:rsid w:val="002017C0"/>
    <w:rsid w:val="002105C6"/>
    <w:rsid w:val="00211253"/>
    <w:rsid w:val="00215325"/>
    <w:rsid w:val="00220365"/>
    <w:rsid w:val="00221DAF"/>
    <w:rsid w:val="002352AF"/>
    <w:rsid w:val="00240CF0"/>
    <w:rsid w:val="00247360"/>
    <w:rsid w:val="00251B05"/>
    <w:rsid w:val="00261382"/>
    <w:rsid w:val="00265FB9"/>
    <w:rsid w:val="002702B3"/>
    <w:rsid w:val="00282091"/>
    <w:rsid w:val="002834F2"/>
    <w:rsid w:val="0028451B"/>
    <w:rsid w:val="00285950"/>
    <w:rsid w:val="002905D0"/>
    <w:rsid w:val="002909E4"/>
    <w:rsid w:val="00293640"/>
    <w:rsid w:val="0029408A"/>
    <w:rsid w:val="002B2DB6"/>
    <w:rsid w:val="002B76EF"/>
    <w:rsid w:val="002B7D9C"/>
    <w:rsid w:val="002C581A"/>
    <w:rsid w:val="002D5B89"/>
    <w:rsid w:val="002E0361"/>
    <w:rsid w:val="002E78C1"/>
    <w:rsid w:val="002F38BF"/>
    <w:rsid w:val="00312E36"/>
    <w:rsid w:val="00331951"/>
    <w:rsid w:val="003321EC"/>
    <w:rsid w:val="0033579A"/>
    <w:rsid w:val="0033666E"/>
    <w:rsid w:val="00342D07"/>
    <w:rsid w:val="0034374C"/>
    <w:rsid w:val="00347C6E"/>
    <w:rsid w:val="003565BB"/>
    <w:rsid w:val="00363EC2"/>
    <w:rsid w:val="00371ED7"/>
    <w:rsid w:val="003724D0"/>
    <w:rsid w:val="00372686"/>
    <w:rsid w:val="003751AD"/>
    <w:rsid w:val="00376A71"/>
    <w:rsid w:val="0038599D"/>
    <w:rsid w:val="0038651D"/>
    <w:rsid w:val="003951F7"/>
    <w:rsid w:val="00396D34"/>
    <w:rsid w:val="003B1760"/>
    <w:rsid w:val="003B1D01"/>
    <w:rsid w:val="003C05C9"/>
    <w:rsid w:val="003C7BDA"/>
    <w:rsid w:val="003E7C5A"/>
    <w:rsid w:val="00401EA6"/>
    <w:rsid w:val="00402C8D"/>
    <w:rsid w:val="00405087"/>
    <w:rsid w:val="00423184"/>
    <w:rsid w:val="004234A2"/>
    <w:rsid w:val="00433428"/>
    <w:rsid w:val="00440A9F"/>
    <w:rsid w:val="00445437"/>
    <w:rsid w:val="00450FCF"/>
    <w:rsid w:val="0045725F"/>
    <w:rsid w:val="00482D5D"/>
    <w:rsid w:val="00485A62"/>
    <w:rsid w:val="00495723"/>
    <w:rsid w:val="004A308B"/>
    <w:rsid w:val="004A3B90"/>
    <w:rsid w:val="004A662D"/>
    <w:rsid w:val="004D2AC8"/>
    <w:rsid w:val="004D62C6"/>
    <w:rsid w:val="004E1455"/>
    <w:rsid w:val="004E344E"/>
    <w:rsid w:val="004E7A2B"/>
    <w:rsid w:val="004F071A"/>
    <w:rsid w:val="004F6A6B"/>
    <w:rsid w:val="004F7AAC"/>
    <w:rsid w:val="00500AD3"/>
    <w:rsid w:val="00507523"/>
    <w:rsid w:val="005100FF"/>
    <w:rsid w:val="00511C5A"/>
    <w:rsid w:val="00515585"/>
    <w:rsid w:val="00516247"/>
    <w:rsid w:val="005222AB"/>
    <w:rsid w:val="00523B6C"/>
    <w:rsid w:val="00526676"/>
    <w:rsid w:val="00557F57"/>
    <w:rsid w:val="00561280"/>
    <w:rsid w:val="00564901"/>
    <w:rsid w:val="005809AB"/>
    <w:rsid w:val="00592362"/>
    <w:rsid w:val="005930C2"/>
    <w:rsid w:val="005A6C38"/>
    <w:rsid w:val="005B064B"/>
    <w:rsid w:val="005B19CA"/>
    <w:rsid w:val="005B4366"/>
    <w:rsid w:val="005D6EEB"/>
    <w:rsid w:val="005E069F"/>
    <w:rsid w:val="005E204E"/>
    <w:rsid w:val="005E683B"/>
    <w:rsid w:val="005F17E3"/>
    <w:rsid w:val="005F203D"/>
    <w:rsid w:val="005F41A7"/>
    <w:rsid w:val="00615E70"/>
    <w:rsid w:val="0062026E"/>
    <w:rsid w:val="00623EB7"/>
    <w:rsid w:val="00625495"/>
    <w:rsid w:val="006274A8"/>
    <w:rsid w:val="00637B22"/>
    <w:rsid w:val="006403A5"/>
    <w:rsid w:val="00652BB2"/>
    <w:rsid w:val="00652E91"/>
    <w:rsid w:val="006577E6"/>
    <w:rsid w:val="00661367"/>
    <w:rsid w:val="00662078"/>
    <w:rsid w:val="00663428"/>
    <w:rsid w:val="00665638"/>
    <w:rsid w:val="0067487C"/>
    <w:rsid w:val="00674AD7"/>
    <w:rsid w:val="006834F2"/>
    <w:rsid w:val="00685A7E"/>
    <w:rsid w:val="006A1D02"/>
    <w:rsid w:val="006A361B"/>
    <w:rsid w:val="006A3E41"/>
    <w:rsid w:val="006A4780"/>
    <w:rsid w:val="006A4E0B"/>
    <w:rsid w:val="006A65B5"/>
    <w:rsid w:val="006B7331"/>
    <w:rsid w:val="006C0F8B"/>
    <w:rsid w:val="006D1832"/>
    <w:rsid w:val="006D255B"/>
    <w:rsid w:val="006D4DCF"/>
    <w:rsid w:val="006D5380"/>
    <w:rsid w:val="006F7DFA"/>
    <w:rsid w:val="007003CD"/>
    <w:rsid w:val="007130BE"/>
    <w:rsid w:val="00713B5A"/>
    <w:rsid w:val="0071760E"/>
    <w:rsid w:val="0072111B"/>
    <w:rsid w:val="00744395"/>
    <w:rsid w:val="00746196"/>
    <w:rsid w:val="0075719D"/>
    <w:rsid w:val="00777C7D"/>
    <w:rsid w:val="00783A98"/>
    <w:rsid w:val="007914A2"/>
    <w:rsid w:val="00793141"/>
    <w:rsid w:val="007950E3"/>
    <w:rsid w:val="007A30F3"/>
    <w:rsid w:val="007B010F"/>
    <w:rsid w:val="007B599D"/>
    <w:rsid w:val="007D1A54"/>
    <w:rsid w:val="007E6AA6"/>
    <w:rsid w:val="007F070D"/>
    <w:rsid w:val="007F6BC4"/>
    <w:rsid w:val="00801CAA"/>
    <w:rsid w:val="00804A8C"/>
    <w:rsid w:val="00812AEF"/>
    <w:rsid w:val="00825E3F"/>
    <w:rsid w:val="00832DA3"/>
    <w:rsid w:val="00834A64"/>
    <w:rsid w:val="008358CC"/>
    <w:rsid w:val="00836E99"/>
    <w:rsid w:val="0085545D"/>
    <w:rsid w:val="00856162"/>
    <w:rsid w:val="008632D4"/>
    <w:rsid w:val="00865C2A"/>
    <w:rsid w:val="0086660A"/>
    <w:rsid w:val="00872FDB"/>
    <w:rsid w:val="00873AC4"/>
    <w:rsid w:val="00885E24"/>
    <w:rsid w:val="00887F25"/>
    <w:rsid w:val="0089688D"/>
    <w:rsid w:val="008A009A"/>
    <w:rsid w:val="008A04F6"/>
    <w:rsid w:val="008A1EC5"/>
    <w:rsid w:val="008A3624"/>
    <w:rsid w:val="008A5822"/>
    <w:rsid w:val="008B7766"/>
    <w:rsid w:val="008C1C37"/>
    <w:rsid w:val="008C3A6F"/>
    <w:rsid w:val="008D01F0"/>
    <w:rsid w:val="008E28D1"/>
    <w:rsid w:val="008F18C1"/>
    <w:rsid w:val="008F1DCB"/>
    <w:rsid w:val="00900E57"/>
    <w:rsid w:val="009017E2"/>
    <w:rsid w:val="00902CC5"/>
    <w:rsid w:val="00915EA4"/>
    <w:rsid w:val="00924B26"/>
    <w:rsid w:val="0092732F"/>
    <w:rsid w:val="00943022"/>
    <w:rsid w:val="0095520B"/>
    <w:rsid w:val="00975C44"/>
    <w:rsid w:val="00983AA7"/>
    <w:rsid w:val="00985C10"/>
    <w:rsid w:val="00992E00"/>
    <w:rsid w:val="009A4972"/>
    <w:rsid w:val="009B0CBE"/>
    <w:rsid w:val="009B6C67"/>
    <w:rsid w:val="009C0329"/>
    <w:rsid w:val="009C5B3C"/>
    <w:rsid w:val="009C603B"/>
    <w:rsid w:val="009C71F1"/>
    <w:rsid w:val="009E0F0A"/>
    <w:rsid w:val="009E3EF1"/>
    <w:rsid w:val="00A12D6A"/>
    <w:rsid w:val="00A138B5"/>
    <w:rsid w:val="00A14ACE"/>
    <w:rsid w:val="00A26D97"/>
    <w:rsid w:val="00A3339D"/>
    <w:rsid w:val="00A36B56"/>
    <w:rsid w:val="00A463D9"/>
    <w:rsid w:val="00A4659A"/>
    <w:rsid w:val="00A47136"/>
    <w:rsid w:val="00A47A45"/>
    <w:rsid w:val="00A5236D"/>
    <w:rsid w:val="00A53B54"/>
    <w:rsid w:val="00A54564"/>
    <w:rsid w:val="00A548A9"/>
    <w:rsid w:val="00A607EE"/>
    <w:rsid w:val="00A663F9"/>
    <w:rsid w:val="00A705C8"/>
    <w:rsid w:val="00A7733A"/>
    <w:rsid w:val="00A773CC"/>
    <w:rsid w:val="00A80032"/>
    <w:rsid w:val="00A806D9"/>
    <w:rsid w:val="00A844E9"/>
    <w:rsid w:val="00A87A4F"/>
    <w:rsid w:val="00A87FC2"/>
    <w:rsid w:val="00AA3DAE"/>
    <w:rsid w:val="00AA51FE"/>
    <w:rsid w:val="00AA6D46"/>
    <w:rsid w:val="00AA78F0"/>
    <w:rsid w:val="00AB522F"/>
    <w:rsid w:val="00AC7F1E"/>
    <w:rsid w:val="00AF0047"/>
    <w:rsid w:val="00AF0D1A"/>
    <w:rsid w:val="00AF6ECB"/>
    <w:rsid w:val="00B05256"/>
    <w:rsid w:val="00B06801"/>
    <w:rsid w:val="00B13CDC"/>
    <w:rsid w:val="00B1455B"/>
    <w:rsid w:val="00B2013D"/>
    <w:rsid w:val="00B21FD3"/>
    <w:rsid w:val="00B42527"/>
    <w:rsid w:val="00B46CFF"/>
    <w:rsid w:val="00B52825"/>
    <w:rsid w:val="00B532E8"/>
    <w:rsid w:val="00B60EBD"/>
    <w:rsid w:val="00B6409B"/>
    <w:rsid w:val="00B6621D"/>
    <w:rsid w:val="00B67CE3"/>
    <w:rsid w:val="00B70815"/>
    <w:rsid w:val="00B7098C"/>
    <w:rsid w:val="00B70CF9"/>
    <w:rsid w:val="00B7466A"/>
    <w:rsid w:val="00B82CC4"/>
    <w:rsid w:val="00B850E4"/>
    <w:rsid w:val="00B9224C"/>
    <w:rsid w:val="00BA58D0"/>
    <w:rsid w:val="00BA5D20"/>
    <w:rsid w:val="00BA63F6"/>
    <w:rsid w:val="00BB6771"/>
    <w:rsid w:val="00BC048D"/>
    <w:rsid w:val="00BC243D"/>
    <w:rsid w:val="00BC304E"/>
    <w:rsid w:val="00BC5B43"/>
    <w:rsid w:val="00BC70E9"/>
    <w:rsid w:val="00BE031D"/>
    <w:rsid w:val="00BE0E3D"/>
    <w:rsid w:val="00BE21B1"/>
    <w:rsid w:val="00BE6905"/>
    <w:rsid w:val="00BE6B83"/>
    <w:rsid w:val="00BE7E50"/>
    <w:rsid w:val="00C1172B"/>
    <w:rsid w:val="00C12868"/>
    <w:rsid w:val="00C1625F"/>
    <w:rsid w:val="00C24FBF"/>
    <w:rsid w:val="00C27CA0"/>
    <w:rsid w:val="00C308D5"/>
    <w:rsid w:val="00C34B67"/>
    <w:rsid w:val="00C51F60"/>
    <w:rsid w:val="00C564A7"/>
    <w:rsid w:val="00C645BE"/>
    <w:rsid w:val="00C7119E"/>
    <w:rsid w:val="00C730CF"/>
    <w:rsid w:val="00C9629C"/>
    <w:rsid w:val="00CC6E68"/>
    <w:rsid w:val="00CD65F1"/>
    <w:rsid w:val="00CE1C99"/>
    <w:rsid w:val="00CE62AD"/>
    <w:rsid w:val="00D0100A"/>
    <w:rsid w:val="00D0269A"/>
    <w:rsid w:val="00D052B9"/>
    <w:rsid w:val="00D341D3"/>
    <w:rsid w:val="00D51A60"/>
    <w:rsid w:val="00D538E0"/>
    <w:rsid w:val="00D5736E"/>
    <w:rsid w:val="00D61FF5"/>
    <w:rsid w:val="00D66B2D"/>
    <w:rsid w:val="00D761E8"/>
    <w:rsid w:val="00D81E29"/>
    <w:rsid w:val="00D962CA"/>
    <w:rsid w:val="00DA1B23"/>
    <w:rsid w:val="00DB051A"/>
    <w:rsid w:val="00DB0941"/>
    <w:rsid w:val="00DC1DA4"/>
    <w:rsid w:val="00DC7C96"/>
    <w:rsid w:val="00DD374A"/>
    <w:rsid w:val="00DD5580"/>
    <w:rsid w:val="00DD7648"/>
    <w:rsid w:val="00DE3E9F"/>
    <w:rsid w:val="00DF48EE"/>
    <w:rsid w:val="00DF584A"/>
    <w:rsid w:val="00DF5E24"/>
    <w:rsid w:val="00E02840"/>
    <w:rsid w:val="00E02B14"/>
    <w:rsid w:val="00E12F9F"/>
    <w:rsid w:val="00E12FC4"/>
    <w:rsid w:val="00E155C6"/>
    <w:rsid w:val="00E17FFC"/>
    <w:rsid w:val="00E34595"/>
    <w:rsid w:val="00E40DC9"/>
    <w:rsid w:val="00E44420"/>
    <w:rsid w:val="00E451B2"/>
    <w:rsid w:val="00E47930"/>
    <w:rsid w:val="00E507BD"/>
    <w:rsid w:val="00E562BD"/>
    <w:rsid w:val="00E63A8C"/>
    <w:rsid w:val="00E651F2"/>
    <w:rsid w:val="00E7015A"/>
    <w:rsid w:val="00E766E3"/>
    <w:rsid w:val="00E77298"/>
    <w:rsid w:val="00E84044"/>
    <w:rsid w:val="00E843D4"/>
    <w:rsid w:val="00E84D12"/>
    <w:rsid w:val="00E875D5"/>
    <w:rsid w:val="00EA574A"/>
    <w:rsid w:val="00EB35A5"/>
    <w:rsid w:val="00EC4038"/>
    <w:rsid w:val="00ED2128"/>
    <w:rsid w:val="00EE5628"/>
    <w:rsid w:val="00EF0DAF"/>
    <w:rsid w:val="00EF66DF"/>
    <w:rsid w:val="00F040D4"/>
    <w:rsid w:val="00F06BDF"/>
    <w:rsid w:val="00F12984"/>
    <w:rsid w:val="00F13666"/>
    <w:rsid w:val="00F212F5"/>
    <w:rsid w:val="00F308EC"/>
    <w:rsid w:val="00F3137E"/>
    <w:rsid w:val="00F35E15"/>
    <w:rsid w:val="00F413AB"/>
    <w:rsid w:val="00F711B8"/>
    <w:rsid w:val="00F72321"/>
    <w:rsid w:val="00F835D2"/>
    <w:rsid w:val="00F84A19"/>
    <w:rsid w:val="00F91EC1"/>
    <w:rsid w:val="00F9799D"/>
    <w:rsid w:val="00F97A82"/>
    <w:rsid w:val="00F97B8D"/>
    <w:rsid w:val="00FA1479"/>
    <w:rsid w:val="00FA3A47"/>
    <w:rsid w:val="00FA48B1"/>
    <w:rsid w:val="00FB094D"/>
    <w:rsid w:val="00FB56F4"/>
    <w:rsid w:val="00FB687B"/>
    <w:rsid w:val="00FC4596"/>
    <w:rsid w:val="00FF5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A47"/>
    <w:pPr>
      <w:suppressAutoHyphens/>
    </w:pPr>
    <w:rPr>
      <w:rFonts w:ascii="Times" w:eastAsia="Times" w:hAnsi="Times"/>
      <w:sz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70CF9"/>
    <w:rPr>
      <w:rFonts w:ascii="Symbol" w:hAnsi="Symbol"/>
    </w:rPr>
  </w:style>
  <w:style w:type="character" w:customStyle="1" w:styleId="WW8Num2z0">
    <w:name w:val="WW8Num2z0"/>
    <w:rsid w:val="00B70CF9"/>
    <w:rPr>
      <w:rFonts w:ascii="Symbol" w:hAnsi="Symbol"/>
    </w:rPr>
  </w:style>
  <w:style w:type="character" w:customStyle="1" w:styleId="WW8Num3z0">
    <w:name w:val="WW8Num3z0"/>
    <w:rsid w:val="00B70CF9"/>
    <w:rPr>
      <w:rFonts w:ascii="Symbol" w:hAnsi="Symbol"/>
    </w:rPr>
  </w:style>
  <w:style w:type="character" w:customStyle="1" w:styleId="WW8Num4z0">
    <w:name w:val="WW8Num4z0"/>
    <w:rsid w:val="00B70CF9"/>
    <w:rPr>
      <w:rFonts w:ascii="Symbol" w:hAnsi="Symbol"/>
    </w:rPr>
  </w:style>
  <w:style w:type="character" w:customStyle="1" w:styleId="WW8Num5z0">
    <w:name w:val="WW8Num5z0"/>
    <w:rsid w:val="00B70CF9"/>
    <w:rPr>
      <w:rFonts w:ascii="Symbol" w:hAnsi="Symbol"/>
      <w:sz w:val="22"/>
      <w:szCs w:val="22"/>
    </w:rPr>
  </w:style>
  <w:style w:type="character" w:customStyle="1" w:styleId="WW-DefaultParagraphFont">
    <w:name w:val="WW-Default Paragraph Font"/>
    <w:rsid w:val="00B70CF9"/>
  </w:style>
  <w:style w:type="character" w:customStyle="1" w:styleId="Absatz-Standardschriftart">
    <w:name w:val="Absatz-Standardschriftart"/>
    <w:rsid w:val="00B70CF9"/>
  </w:style>
  <w:style w:type="character" w:customStyle="1" w:styleId="WW8Num1z1">
    <w:name w:val="WW8Num1z1"/>
    <w:rsid w:val="00B70CF9"/>
    <w:rPr>
      <w:rFonts w:ascii="Courier New" w:hAnsi="Courier New" w:cs="Courier New"/>
    </w:rPr>
  </w:style>
  <w:style w:type="character" w:customStyle="1" w:styleId="WW8Num1z2">
    <w:name w:val="WW8Num1z2"/>
    <w:rsid w:val="00B70CF9"/>
    <w:rPr>
      <w:rFonts w:ascii="Wingdings" w:hAnsi="Wingdings"/>
    </w:rPr>
  </w:style>
  <w:style w:type="character" w:customStyle="1" w:styleId="WW8Num2z1">
    <w:name w:val="WW8Num2z1"/>
    <w:rsid w:val="00B70CF9"/>
    <w:rPr>
      <w:rFonts w:ascii="Courier New" w:hAnsi="Courier New" w:cs="Courier New"/>
    </w:rPr>
  </w:style>
  <w:style w:type="character" w:customStyle="1" w:styleId="WW8Num2z2">
    <w:name w:val="WW8Num2z2"/>
    <w:rsid w:val="00B70CF9"/>
    <w:rPr>
      <w:rFonts w:ascii="Wingdings" w:hAnsi="Wingdings"/>
    </w:rPr>
  </w:style>
  <w:style w:type="character" w:customStyle="1" w:styleId="WW8Num3z1">
    <w:name w:val="WW8Num3z1"/>
    <w:rsid w:val="00B70CF9"/>
    <w:rPr>
      <w:rFonts w:ascii="Courier New" w:hAnsi="Courier New" w:cs="Courier New"/>
    </w:rPr>
  </w:style>
  <w:style w:type="character" w:customStyle="1" w:styleId="WW8Num3z2">
    <w:name w:val="WW8Num3z2"/>
    <w:rsid w:val="00B70CF9"/>
    <w:rPr>
      <w:rFonts w:ascii="Wingdings" w:hAnsi="Wingdings"/>
    </w:rPr>
  </w:style>
  <w:style w:type="character" w:customStyle="1" w:styleId="WW8Num4z1">
    <w:name w:val="WW8Num4z1"/>
    <w:rsid w:val="00B70CF9"/>
    <w:rPr>
      <w:rFonts w:ascii="Courier New" w:hAnsi="Courier New" w:cs="Courier New"/>
    </w:rPr>
  </w:style>
  <w:style w:type="character" w:customStyle="1" w:styleId="WW8Num4z2">
    <w:name w:val="WW8Num4z2"/>
    <w:rsid w:val="00B70CF9"/>
    <w:rPr>
      <w:rFonts w:ascii="Wingdings" w:hAnsi="Wingdings"/>
    </w:rPr>
  </w:style>
  <w:style w:type="character" w:customStyle="1" w:styleId="WW8Num5z1">
    <w:name w:val="WW8Num5z1"/>
    <w:rsid w:val="00B70CF9"/>
    <w:rPr>
      <w:rFonts w:ascii="Courier New" w:hAnsi="Courier New" w:cs="Courier New"/>
    </w:rPr>
  </w:style>
  <w:style w:type="character" w:customStyle="1" w:styleId="WW8Num5z2">
    <w:name w:val="WW8Num5z2"/>
    <w:rsid w:val="00B70CF9"/>
    <w:rPr>
      <w:rFonts w:ascii="Wingdings" w:hAnsi="Wingdings"/>
    </w:rPr>
  </w:style>
  <w:style w:type="character" w:customStyle="1" w:styleId="WW8Num5z3">
    <w:name w:val="WW8Num5z3"/>
    <w:rsid w:val="00B70CF9"/>
    <w:rPr>
      <w:rFonts w:ascii="Symbol" w:hAnsi="Symbol"/>
    </w:rPr>
  </w:style>
  <w:style w:type="character" w:customStyle="1" w:styleId="WW-DefaultParagraphFont1">
    <w:name w:val="WW-Default Paragraph Font1"/>
    <w:rsid w:val="00B70CF9"/>
  </w:style>
  <w:style w:type="character" w:styleId="Hyperlink">
    <w:name w:val="Hyperlink"/>
    <w:basedOn w:val="WW-DefaultParagraphFont1"/>
    <w:rsid w:val="00B70CF9"/>
    <w:rPr>
      <w:color w:val="0000FF"/>
      <w:u w:val="single"/>
    </w:rPr>
  </w:style>
  <w:style w:type="paragraph" w:customStyle="1" w:styleId="Heading">
    <w:name w:val="Heading"/>
    <w:basedOn w:val="Normal"/>
    <w:next w:val="BodyText"/>
    <w:rsid w:val="00B70CF9"/>
    <w:pPr>
      <w:keepNext/>
      <w:spacing w:before="240" w:after="120"/>
    </w:pPr>
    <w:rPr>
      <w:rFonts w:ascii="Liberation Sans" w:eastAsia="AR PL UKai CN" w:hAnsi="Liberation Sans" w:cs="Lohit Devanagari"/>
      <w:sz w:val="28"/>
      <w:szCs w:val="28"/>
    </w:rPr>
  </w:style>
  <w:style w:type="paragraph" w:styleId="BodyText">
    <w:name w:val="Body Text"/>
    <w:basedOn w:val="Normal"/>
    <w:rsid w:val="00B70CF9"/>
    <w:pPr>
      <w:spacing w:after="120"/>
    </w:pPr>
  </w:style>
  <w:style w:type="paragraph" w:styleId="List">
    <w:name w:val="List"/>
    <w:basedOn w:val="BodyText"/>
    <w:rsid w:val="00B70CF9"/>
    <w:rPr>
      <w:rFonts w:cs="Lohit Devanagari"/>
    </w:rPr>
  </w:style>
  <w:style w:type="paragraph" w:styleId="Caption">
    <w:name w:val="caption"/>
    <w:basedOn w:val="Normal"/>
    <w:qFormat/>
    <w:rsid w:val="00B70CF9"/>
    <w:pPr>
      <w:suppressLineNumbers/>
      <w:spacing w:before="120" w:after="120"/>
    </w:pPr>
    <w:rPr>
      <w:rFonts w:cs="Lohit Devanagari"/>
      <w:i/>
      <w:iCs/>
      <w:szCs w:val="24"/>
    </w:rPr>
  </w:style>
  <w:style w:type="paragraph" w:customStyle="1" w:styleId="Index">
    <w:name w:val="Index"/>
    <w:basedOn w:val="Normal"/>
    <w:rsid w:val="00B70CF9"/>
    <w:pPr>
      <w:suppressLineNumbers/>
    </w:pPr>
    <w:rPr>
      <w:rFonts w:cs="Lohit Devanagari"/>
    </w:rPr>
  </w:style>
  <w:style w:type="paragraph" w:styleId="ListParagraph">
    <w:name w:val="List Paragraph"/>
    <w:basedOn w:val="Normal"/>
    <w:uiPriority w:val="34"/>
    <w:qFormat/>
    <w:rsid w:val="00B42527"/>
    <w:pPr>
      <w:ind w:left="720"/>
      <w:contextualSpacing/>
    </w:pPr>
  </w:style>
</w:styles>
</file>

<file path=word/webSettings.xml><?xml version="1.0" encoding="utf-8"?>
<w:webSettings xmlns:r="http://schemas.openxmlformats.org/officeDocument/2006/relationships" xmlns:w="http://schemas.openxmlformats.org/wordprocessingml/2006/main">
  <w:divs>
    <w:div w:id="422454034">
      <w:bodyDiv w:val="1"/>
      <w:marLeft w:val="0"/>
      <w:marRight w:val="0"/>
      <w:marTop w:val="0"/>
      <w:marBottom w:val="0"/>
      <w:divBdr>
        <w:top w:val="none" w:sz="0" w:space="0" w:color="auto"/>
        <w:left w:val="none" w:sz="0" w:space="0" w:color="auto"/>
        <w:bottom w:val="none" w:sz="0" w:space="0" w:color="auto"/>
        <w:right w:val="none" w:sz="0" w:space="0" w:color="auto"/>
      </w:divBdr>
    </w:div>
    <w:div w:id="72445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armasanket@in.com" TargetMode="External"/><Relationship Id="rId3" Type="http://schemas.openxmlformats.org/officeDocument/2006/relationships/styles" Target="styles.xml"/><Relationship Id="rId7" Type="http://schemas.openxmlformats.org/officeDocument/2006/relationships/hyperlink" Target="mailto:sanketsharma.4u@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6FC919-6F55-4901-89E5-2D72E9B36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1821</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Sanket Sharma </vt:lpstr>
    </vt:vector>
  </TitlesOfParts>
  <Company/>
  <LinksUpToDate>false</LinksUpToDate>
  <CharactersWithSpaces>12180</CharactersWithSpaces>
  <SharedDoc>false</SharedDoc>
  <HLinks>
    <vt:vector size="12" baseType="variant">
      <vt:variant>
        <vt:i4>4522087</vt:i4>
      </vt:variant>
      <vt:variant>
        <vt:i4>3</vt:i4>
      </vt:variant>
      <vt:variant>
        <vt:i4>0</vt:i4>
      </vt:variant>
      <vt:variant>
        <vt:i4>5</vt:i4>
      </vt:variant>
      <vt:variant>
        <vt:lpwstr>mailto:sharmasanket@in.com</vt:lpwstr>
      </vt:variant>
      <vt:variant>
        <vt:lpwstr/>
      </vt:variant>
      <vt:variant>
        <vt:i4>5898366</vt:i4>
      </vt:variant>
      <vt:variant>
        <vt:i4>0</vt:i4>
      </vt:variant>
      <vt:variant>
        <vt:i4>0</vt:i4>
      </vt:variant>
      <vt:variant>
        <vt:i4>5</vt:i4>
      </vt:variant>
      <vt:variant>
        <vt:lpwstr>mailto:sanketsharma.4u@gmail.com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Sanket Sharma</dc:title>
  <dc:creator>Sanket Sharma</dc:creator>
  <cp:lastModifiedBy>Sanket Sharma</cp:lastModifiedBy>
  <cp:revision>64</cp:revision>
  <cp:lastPrinted>1601-01-01T00:00:00Z</cp:lastPrinted>
  <dcterms:created xsi:type="dcterms:W3CDTF">2013-02-27T17:01:00Z</dcterms:created>
  <dcterms:modified xsi:type="dcterms:W3CDTF">2014-03-11T12:38:00Z</dcterms:modified>
</cp:coreProperties>
</file>