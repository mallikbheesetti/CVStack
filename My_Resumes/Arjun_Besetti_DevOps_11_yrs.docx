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rFonts w:cs="Tahoma" w:ascii="Tahoma" w:hAnsi="Tahoma"/>
          <w:b/>
          <w:bCs/>
          <w:sz w:val="36"/>
          <w:szCs w:val="44"/>
        </w:rPr>
        <w:t>Arjun Besetti</w:t>
        <w:br/>
      </w:r>
      <w:hyperlink r:id="rId2">
        <w:r>
          <w:rPr>
            <w:rStyle w:val="InternetLink"/>
            <w:rFonts w:cs="Tahoma" w:ascii="Tahoma" w:hAnsi="Tahoma"/>
            <w:sz w:val="22"/>
            <w:szCs w:val="22"/>
          </w:rPr>
          <w:t>vmsnivas@gmail.com</w:t>
        </w:r>
      </w:hyperlink>
      <w:r>
        <w:rPr>
          <w:rFonts w:cs="Tahoma" w:ascii="Tahoma" w:hAnsi="Tahoma"/>
          <w:sz w:val="22"/>
          <w:szCs w:val="22"/>
        </w:rPr>
        <w:t xml:space="preserve"> | 9885577285, 7989157929 | Certificate Number: </w:t>
      </w:r>
      <w:r>
        <w:rPr>
          <w:rFonts w:eastAsia="Verdana" w:cs="Verdana" w:ascii="Verdana" w:hAnsi="Verdana"/>
          <w:sz w:val="22"/>
        </w:rPr>
        <w:t>120-137-674</w:t>
      </w:r>
    </w:p>
    <w:p>
      <w:pPr>
        <w:pStyle w:val="Normal"/>
        <w:jc w:val="center"/>
        <w:rPr>
          <w:rFonts w:ascii="Tahoma" w:hAnsi="Tahoma" w:cs="Tahoma"/>
          <w:b/>
          <w:b/>
          <w:bCs/>
          <w:sz w:val="36"/>
          <w:szCs w:val="44"/>
        </w:rPr>
      </w:pPr>
      <w:r>
        <w:rPr/>
        <w:drawing>
          <wp:inline distT="0" distB="0" distL="0" distR="0">
            <wp:extent cx="2895600" cy="1085850"/>
            <wp:effectExtent l="0" t="0" r="0" b="0"/>
            <wp:docPr id="1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0" w:color="000000"/>
        </w:pBdr>
        <w:spacing w:lineRule="atLeast" w:line="6"/>
        <w:rPr/>
      </w:pPr>
      <w:r>
        <w:rPr/>
      </w:r>
    </w:p>
    <w:p>
      <w:pPr>
        <w:pStyle w:val="Normal"/>
        <w:spacing w:lineRule="atLeast" w:line="6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hd w:val="clear" w:color="auto" w:fill="D7D7D7"/>
        <w:jc w:val="left"/>
        <w:rPr/>
      </w:pPr>
      <w:r>
        <w:rPr>
          <w:rFonts w:eastAsia="Verdana-Bold" w:cs="Tahoma" w:ascii="Tahoma" w:hAnsi="Tahoma"/>
          <w:b/>
          <w:sz w:val="24"/>
        </w:rPr>
        <w:t>Career Objective</w:t>
      </w:r>
    </w:p>
    <w:p>
      <w:pPr>
        <w:pStyle w:val="Normal"/>
        <w:rPr/>
      </w:pPr>
      <w:r>
        <w:rPr>
          <w:rFonts w:eastAsia="Verdana" w:cs="Verdana" w:ascii="Verdana" w:hAnsi="Verdana"/>
          <w:sz w:val="22"/>
        </w:rPr>
        <w:t xml:space="preserve">With a degree in Electronics and Communications and over 11 years of experience as Software Engineer. Has proven expertise in the areas of </w:t>
      </w:r>
      <w:r>
        <w:rPr>
          <w:rFonts w:eastAsia="Verdana" w:cs="Verdana" w:ascii="Verdana" w:hAnsi="Verdana"/>
          <w:b/>
          <w:sz w:val="22"/>
        </w:rPr>
        <w:t>DevOps</w:t>
      </w:r>
      <w:r>
        <w:rPr>
          <w:rFonts w:eastAsia="Verdana" w:cs="Verdana" w:ascii="Verdana" w:hAnsi="Verdana"/>
          <w:sz w:val="22"/>
        </w:rPr>
        <w:t xml:space="preserve">, </w:t>
      </w:r>
      <w:r>
        <w:rPr>
          <w:rFonts w:eastAsia="Verdana" w:cs="Verdana" w:ascii="Verdana" w:hAnsi="Verdana"/>
          <w:b/>
          <w:sz w:val="22"/>
        </w:rPr>
        <w:t>Python</w:t>
      </w:r>
      <w:r>
        <w:rPr>
          <w:rFonts w:eastAsia="Verdana" w:cs="Verdana" w:ascii="Verdana" w:hAnsi="Verdana"/>
          <w:sz w:val="22"/>
        </w:rPr>
        <w:t xml:space="preserve"> Automation and </w:t>
      </w:r>
      <w:r>
        <w:rPr>
          <w:rFonts w:eastAsia="Verdana" w:cs="Verdana" w:ascii="Verdana" w:hAnsi="Verdana"/>
          <w:b/>
          <w:sz w:val="22"/>
        </w:rPr>
        <w:t>Linux</w:t>
      </w:r>
      <w:r>
        <w:rPr>
          <w:rFonts w:eastAsia="Verdana" w:cs="Verdana" w:ascii="Verdana" w:hAnsi="Verdana"/>
          <w:sz w:val="22"/>
        </w:rPr>
        <w:t xml:space="preserve"> Administration want to be a part of an organization which transforms ideas in to reality and drive business with software.</w:t>
      </w:r>
    </w:p>
    <w:p>
      <w:pPr>
        <w:pStyle w:val="Normal"/>
        <w:rPr>
          <w:rFonts w:ascii="Verdana" w:hAnsi="Verdana" w:eastAsia="Verdana" w:cs="Verdana"/>
          <w:sz w:val="22"/>
        </w:rPr>
      </w:pPr>
      <w:r>
        <w:rPr>
          <w:rFonts w:eastAsia="Verdana" w:cs="Verdana" w:ascii="Verdana" w:hAnsi="Verdana"/>
          <w:sz w:val="22"/>
        </w:rPr>
      </w:r>
    </w:p>
    <w:p>
      <w:pPr>
        <w:pStyle w:val="Normal"/>
        <w:shd w:val="clear" w:color="auto" w:fill="D7D7D7"/>
        <w:rPr/>
      </w:pPr>
      <w:r>
        <w:rPr>
          <w:rFonts w:eastAsia="Verdana" w:cs="Tahoma" w:ascii="Tahoma" w:hAnsi="Tahoma"/>
          <w:b/>
          <w:bCs/>
          <w:sz w:val="24"/>
          <w:szCs w:val="28"/>
        </w:rPr>
        <w:t>Profile Overview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Verdana" w:cs="Verdana" w:ascii="Verdana" w:hAnsi="Verdana"/>
          <w:sz w:val="22"/>
        </w:rPr>
        <w:t xml:space="preserve">11 years of experience in </w:t>
      </w:r>
      <w:r>
        <w:rPr>
          <w:rFonts w:eastAsia="Verdana" w:cs="Verdana" w:ascii="Verdana" w:hAnsi="Verdana"/>
          <w:b/>
          <w:sz w:val="22"/>
        </w:rPr>
        <w:t xml:space="preserve">DevOps, Python Automation, </w:t>
      </w:r>
      <w:r>
        <w:rPr>
          <w:rFonts w:eastAsia="Verdana" w:cs="Verdana" w:ascii="Verdana" w:hAnsi="Verdana"/>
          <w:b/>
          <w:bCs/>
          <w:sz w:val="22"/>
        </w:rPr>
        <w:t>Linux Administration</w:t>
      </w:r>
      <w:r>
        <w:rPr>
          <w:rFonts w:eastAsia="Verdana" w:cs="Verdana" w:ascii="Verdana" w:hAnsi="Verdana"/>
          <w:sz w:val="22"/>
        </w:rPr>
        <w:t xml:space="preserve"> along with </w:t>
      </w:r>
      <w:r>
        <w:rPr>
          <w:rFonts w:eastAsia="Verdana" w:cs="Verdana" w:ascii="Verdana" w:hAnsi="Verdana"/>
          <w:b/>
          <w:bCs/>
          <w:sz w:val="22"/>
        </w:rPr>
        <w:t xml:space="preserve">Change and Incident Management </w:t>
      </w:r>
      <w:r>
        <w:rPr>
          <w:rFonts w:eastAsia="Verdana" w:cs="Verdana" w:ascii="Verdana" w:hAnsi="Verdana"/>
          <w:sz w:val="22"/>
        </w:rPr>
        <w:t xml:space="preserve">and </w:t>
      </w:r>
      <w:r>
        <w:rPr>
          <w:rFonts w:eastAsia="Verdana" w:cs="Verdana" w:ascii="Verdana" w:hAnsi="Verdana"/>
          <w:b/>
          <w:bCs/>
          <w:sz w:val="22"/>
        </w:rPr>
        <w:t>Network Engineering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Verdana" w:cs="Verdana" w:ascii="Verdana" w:hAnsi="Verdana"/>
          <w:sz w:val="22"/>
        </w:rPr>
        <w:t>Hands on experience in planning and migrating on-premises applications to AWS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Verdana" w:cs="Verdana" w:ascii="Verdana" w:hAnsi="Verdana"/>
          <w:sz w:val="22"/>
        </w:rPr>
        <w:t xml:space="preserve">Good exposure in deploying applications on </w:t>
      </w:r>
      <w:r>
        <w:rPr>
          <w:rFonts w:eastAsia="Verdana" w:cs="Verdana" w:ascii="Verdana" w:hAnsi="Verdana"/>
          <w:b/>
          <w:bCs/>
          <w:sz w:val="22"/>
        </w:rPr>
        <w:t>AWS</w:t>
      </w:r>
      <w:r>
        <w:rPr>
          <w:rFonts w:eastAsia="Verdana" w:cs="Verdana" w:ascii="Verdana" w:hAnsi="Verdana"/>
          <w:bCs/>
          <w:sz w:val="22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Verdana" w:cs="Verdana" w:ascii="Verdana" w:hAnsi="Verdana"/>
          <w:sz w:val="22"/>
        </w:rPr>
        <w:t xml:space="preserve">Experience in automating the </w:t>
      </w:r>
      <w:r>
        <w:rPr>
          <w:rFonts w:eastAsia="Verdana" w:cs="Verdana" w:ascii="Verdana" w:hAnsi="Verdana"/>
          <w:b/>
          <w:sz w:val="22"/>
        </w:rPr>
        <w:t>CI/CD</w:t>
      </w:r>
      <w:r>
        <w:rPr>
          <w:rFonts w:eastAsia="Verdana" w:cs="Verdana" w:ascii="Verdana" w:hAnsi="Verdana"/>
          <w:sz w:val="22"/>
        </w:rPr>
        <w:t xml:space="preserve"> pipeline using Orchestrator(</w:t>
      </w:r>
      <w:r>
        <w:rPr>
          <w:rFonts w:eastAsia="Verdana" w:cs="Verdana" w:ascii="Verdana" w:hAnsi="Verdana"/>
          <w:b/>
          <w:sz w:val="22"/>
        </w:rPr>
        <w:t xml:space="preserve">Jenkins </w:t>
      </w:r>
      <w:r>
        <w:rPr>
          <w:rFonts w:eastAsia="Verdana" w:cs="Verdana" w:ascii="Verdana" w:hAnsi="Verdana"/>
          <w:sz w:val="22"/>
        </w:rPr>
        <w:t xml:space="preserve">and </w:t>
      </w:r>
      <w:r>
        <w:rPr>
          <w:rFonts w:eastAsia="Verdana" w:cs="Verdana" w:ascii="Verdana" w:hAnsi="Verdana"/>
          <w:b/>
          <w:bCs/>
          <w:sz w:val="22"/>
        </w:rPr>
        <w:t>Teamcity</w:t>
      </w:r>
      <w:r>
        <w:rPr>
          <w:rFonts w:eastAsia="Verdana" w:cs="Verdana" w:ascii="Verdana" w:hAnsi="Verdana"/>
          <w:sz w:val="22"/>
        </w:rPr>
        <w:t>), Configuration management tool(</w:t>
      </w:r>
      <w:r>
        <w:rPr>
          <w:rFonts w:eastAsia="Verdana" w:cs="Verdana" w:ascii="Verdana" w:hAnsi="Verdana"/>
          <w:b/>
          <w:sz w:val="22"/>
        </w:rPr>
        <w:t>Chef</w:t>
      </w:r>
      <w:r>
        <w:rPr>
          <w:rFonts w:eastAsia="Verdana" w:cs="Verdana" w:ascii="Verdana" w:hAnsi="Verdana"/>
          <w:sz w:val="22"/>
        </w:rPr>
        <w:t xml:space="preserve"> and </w:t>
      </w:r>
      <w:r>
        <w:rPr>
          <w:rFonts w:eastAsia="Verdana" w:cs="Verdana" w:ascii="Verdana" w:hAnsi="Verdana"/>
          <w:b/>
          <w:sz w:val="22"/>
        </w:rPr>
        <w:t>Ansible</w:t>
      </w:r>
      <w:r>
        <w:rPr>
          <w:rFonts w:eastAsia="Verdana" w:cs="Verdana" w:ascii="Verdana" w:hAnsi="Verdana"/>
          <w:sz w:val="22"/>
        </w:rPr>
        <w:t>)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Verdana" w:cs="Verdana" w:ascii="Verdana" w:hAnsi="Verdana"/>
          <w:sz w:val="22"/>
        </w:rPr>
        <w:t xml:space="preserve">Experience in maintaining code in a Distributed Version Control System environment using </w:t>
      </w:r>
      <w:r>
        <w:rPr>
          <w:rFonts w:eastAsia="Verdana" w:cs="Verdana" w:ascii="Verdana" w:hAnsi="Verdana"/>
          <w:b/>
          <w:bCs/>
          <w:sz w:val="22"/>
        </w:rPr>
        <w:t xml:space="preserve">GitHub, Bitbucket </w:t>
      </w:r>
      <w:r>
        <w:rPr>
          <w:rFonts w:eastAsia="Verdana" w:cs="Verdana" w:ascii="Verdana" w:hAnsi="Verdana"/>
          <w:sz w:val="22"/>
        </w:rPr>
        <w:t>and</w:t>
      </w:r>
      <w:r>
        <w:rPr>
          <w:rFonts w:eastAsia="Verdana" w:cs="Verdana" w:ascii="Verdana" w:hAnsi="Verdana"/>
          <w:b/>
          <w:bCs/>
          <w:sz w:val="22"/>
        </w:rPr>
        <w:t xml:space="preserve"> AWS CodeCommit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Verdana" w:cs="Verdana" w:ascii="Verdana" w:hAnsi="Verdana"/>
          <w:sz w:val="22"/>
        </w:rPr>
        <w:t xml:space="preserve">Worked with container technologies </w:t>
      </w:r>
      <w:r>
        <w:rPr>
          <w:rFonts w:eastAsia="Verdana" w:cs="Verdana" w:ascii="Verdana" w:hAnsi="Verdana"/>
          <w:b/>
          <w:bCs/>
          <w:sz w:val="22"/>
        </w:rPr>
        <w:t xml:space="preserve">Docker, Mesos </w:t>
      </w:r>
      <w:r>
        <w:rPr>
          <w:rFonts w:eastAsia="Verdana" w:cs="Verdana" w:ascii="Verdana" w:hAnsi="Verdana"/>
          <w:bCs/>
          <w:sz w:val="22"/>
        </w:rPr>
        <w:t>and</w:t>
      </w:r>
      <w:r>
        <w:rPr>
          <w:rFonts w:eastAsia="Verdana" w:cs="Verdana" w:ascii="Verdana" w:hAnsi="Verdana"/>
          <w:b/>
          <w:bCs/>
          <w:sz w:val="22"/>
        </w:rPr>
        <w:t xml:space="preserve"> Kubernetes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Verdana" w:cs="Verdana" w:ascii="Verdana" w:hAnsi="Verdana"/>
          <w:sz w:val="22"/>
        </w:rPr>
        <w:t xml:space="preserve">Hands on Experience in </w:t>
      </w:r>
      <w:r>
        <w:rPr>
          <w:rFonts w:eastAsia="Verdana" w:cs="Verdana" w:ascii="Verdana" w:hAnsi="Verdana"/>
          <w:b/>
          <w:bCs/>
          <w:sz w:val="22"/>
        </w:rPr>
        <w:t>Shell Programming, Python, SQL</w:t>
      </w:r>
      <w:r>
        <w:rPr>
          <w:rFonts w:eastAsia="Verdana" w:cs="Verdana" w:ascii="Verdana" w:hAnsi="Verdana"/>
          <w:bCs/>
          <w:sz w:val="22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Verdana" w:cs="Verdana" w:ascii="Verdana" w:hAnsi="Verdana"/>
          <w:sz w:val="22"/>
        </w:rPr>
        <w:t>Good exposure on Linux Server Configurations and Troubleshooting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Verdana" w:cs="Verdana" w:ascii="Verdana" w:hAnsi="Verdana"/>
          <w:sz w:val="22"/>
        </w:rPr>
        <w:t>Good exposure on Infrastructure as Code using Terraform, Ansible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Verdana" w:cs="Verdana" w:ascii="Verdana" w:hAnsi="Verdana"/>
          <w:sz w:val="22"/>
        </w:rPr>
        <w:t xml:space="preserve">Hands on Experience in alert configuration and dashboard setups using monitoring tools </w:t>
      </w:r>
      <w:r>
        <w:rPr>
          <w:rFonts w:eastAsia="Verdana" w:cs="Verdana" w:ascii="Verdana" w:hAnsi="Verdana"/>
          <w:b/>
          <w:bCs/>
          <w:sz w:val="22"/>
        </w:rPr>
        <w:t>Logic Monitor, CatchPoint, Sumologic</w:t>
      </w:r>
    </w:p>
    <w:p>
      <w:pPr>
        <w:pStyle w:val="Normal"/>
        <w:ind w:left="420" w:hanging="0"/>
        <w:rPr/>
      </w:pPr>
      <w:r>
        <w:rPr>
          <w:rFonts w:eastAsia="Verdana" w:cs="Verdana" w:ascii="Verdana" w:hAnsi="Verdana"/>
          <w:sz w:val="22"/>
        </w:rPr>
        <w:b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Normal"/>
        <w:shd w:val="clear" w:color="auto" w:fill="D7D7D7"/>
        <w:rPr/>
      </w:pPr>
      <w:r>
        <w:rPr>
          <w:rFonts w:eastAsia="Verdana" w:cs="Tahoma" w:ascii="Tahoma" w:hAnsi="Tahoma"/>
          <w:b/>
          <w:bCs/>
          <w:sz w:val="24"/>
        </w:rPr>
        <w:t>Technical Skills</w:t>
      </w:r>
    </w:p>
    <w:p>
      <w:pPr>
        <w:pStyle w:val="Normal"/>
        <w:spacing w:lineRule="auto" w:line="93" w:before="95" w:after="0"/>
        <w:rPr/>
      </w:pPr>
      <w:r>
        <w:rPr>
          <w:rFonts w:eastAsia="Verdana" w:cs="Verdana" w:ascii="Verdana" w:hAnsi="Verdana"/>
          <w:b/>
          <w:sz w:val="22"/>
        </w:rPr>
        <w:t>Programming skills</w:t>
      </w:r>
      <w:r>
        <w:rPr>
          <w:rFonts w:eastAsia="Verdana" w:cs="Verdana" w:ascii="Verdana" w:hAnsi="Verdana"/>
          <w:sz w:val="22"/>
        </w:rPr>
        <w:t>: Shell Script and Python</w:t>
      </w:r>
    </w:p>
    <w:p>
      <w:pPr>
        <w:pStyle w:val="Normal"/>
        <w:spacing w:lineRule="auto" w:line="93" w:before="95" w:after="0"/>
        <w:rPr/>
      </w:pPr>
      <w:r>
        <w:rPr>
          <w:rFonts w:eastAsia="Verdana" w:cs="Verdana" w:ascii="Verdana" w:hAnsi="Verdana"/>
          <w:b/>
          <w:sz w:val="22"/>
        </w:rPr>
        <w:t>Operating Systems</w:t>
      </w:r>
      <w:r>
        <w:rPr>
          <w:rFonts w:eastAsia="Verdana" w:cs="Verdana" w:ascii="Verdana" w:hAnsi="Verdana"/>
          <w:sz w:val="22"/>
        </w:rPr>
        <w:t>: Linux (RHEL, CentOS), Ubuntu, Windows</w:t>
      </w:r>
    </w:p>
    <w:p>
      <w:pPr>
        <w:pStyle w:val="Normal"/>
        <w:spacing w:lineRule="auto" w:line="93" w:before="95" w:after="0"/>
        <w:rPr/>
      </w:pPr>
      <w:r>
        <w:rPr>
          <w:rFonts w:eastAsia="Verdana" w:cs="Verdana" w:ascii="Verdana" w:hAnsi="Verdana"/>
          <w:b/>
          <w:sz w:val="22"/>
        </w:rPr>
        <w:t>Infrastructure as code:</w:t>
      </w:r>
      <w:r>
        <w:rPr>
          <w:rFonts w:eastAsia="Verdana" w:cs="Verdana" w:ascii="Verdana" w:hAnsi="Verdana"/>
          <w:sz w:val="22"/>
        </w:rPr>
        <w:t xml:space="preserve"> Terraform</w:t>
      </w:r>
    </w:p>
    <w:p>
      <w:pPr>
        <w:pStyle w:val="Normal"/>
        <w:spacing w:lineRule="auto" w:line="93" w:before="95" w:after="0"/>
        <w:rPr/>
      </w:pPr>
      <w:r>
        <w:rPr>
          <w:rFonts w:eastAsia="Verdana" w:cs="Verdana" w:ascii="Verdana" w:hAnsi="Verdana"/>
          <w:b/>
          <w:sz w:val="22"/>
        </w:rPr>
        <w:t>Configuration Management</w:t>
      </w:r>
      <w:r>
        <w:rPr>
          <w:rFonts w:eastAsia="Verdana" w:cs="Verdana" w:ascii="Verdana" w:hAnsi="Verdana"/>
          <w:sz w:val="22"/>
        </w:rPr>
        <w:t>: Chef, Ansible</w:t>
      </w:r>
    </w:p>
    <w:p>
      <w:pPr>
        <w:pStyle w:val="Normal"/>
        <w:spacing w:lineRule="auto" w:line="93" w:before="95" w:after="0"/>
        <w:rPr/>
      </w:pPr>
      <w:r>
        <w:rPr>
          <w:rFonts w:eastAsia="Verdana" w:cs="Verdana" w:ascii="Verdana" w:hAnsi="Verdana"/>
          <w:b/>
          <w:sz w:val="22"/>
        </w:rPr>
        <w:t>Container Technologies</w:t>
      </w:r>
      <w:r>
        <w:rPr>
          <w:rFonts w:eastAsia="Verdana" w:cs="Verdana" w:ascii="Verdana" w:hAnsi="Verdana"/>
          <w:sz w:val="22"/>
        </w:rPr>
        <w:t>: Docker, Mesos, Kubernetes</w:t>
      </w:r>
    </w:p>
    <w:p>
      <w:pPr>
        <w:pStyle w:val="Normal"/>
        <w:spacing w:lineRule="auto" w:line="93" w:before="95" w:after="0"/>
        <w:rPr>
          <w:rFonts w:ascii="Verdana" w:hAnsi="Verdana" w:eastAsia="Verdana" w:cs="Verdana"/>
          <w:sz w:val="22"/>
        </w:rPr>
      </w:pPr>
      <w:r>
        <w:rPr>
          <w:rFonts w:eastAsia="Verdana" w:cs="Verdana" w:ascii="Verdana" w:hAnsi="Verdana"/>
          <w:b/>
          <w:sz w:val="22"/>
        </w:rPr>
        <w:t>CI/CD</w:t>
      </w:r>
      <w:r>
        <w:rPr>
          <w:rFonts w:eastAsia="Verdana" w:cs="Verdana" w:ascii="Verdana" w:hAnsi="Verdana"/>
          <w:sz w:val="22"/>
        </w:rPr>
        <w:t>: Jenkins, Teamcity, Octopus Deploy</w:t>
      </w:r>
    </w:p>
    <w:p>
      <w:pPr>
        <w:pStyle w:val="Normal"/>
        <w:spacing w:lineRule="auto" w:line="93" w:before="95" w:after="0"/>
        <w:rPr/>
      </w:pPr>
      <w:r>
        <w:rPr>
          <w:rFonts w:eastAsia="Verdana" w:cs="Verdana" w:ascii="Verdana" w:hAnsi="Verdana"/>
          <w:b/>
          <w:sz w:val="22"/>
        </w:rPr>
        <w:t xml:space="preserve">Log Aggregation: </w:t>
      </w:r>
      <w:r>
        <w:rPr>
          <w:rFonts w:eastAsia="Verdana" w:cs="Verdana" w:ascii="Verdana" w:hAnsi="Verdana"/>
          <w:sz w:val="22"/>
        </w:rPr>
        <w:t>Splunk, Sumologic</w:t>
      </w:r>
    </w:p>
    <w:p>
      <w:pPr>
        <w:pStyle w:val="Normal"/>
        <w:jc w:val="left"/>
        <w:rPr>
          <w:rFonts w:ascii="Tahoma" w:hAnsi="Tahoma" w:eastAsia="Verdana-Bold" w:cs="Tahoma"/>
          <w:b/>
          <w:b/>
          <w:sz w:val="24"/>
        </w:rPr>
      </w:pPr>
      <w:r>
        <w:rPr>
          <w:rFonts w:eastAsia="Verdana-Bold" w:cs="Tahoma" w:ascii="Tahoma" w:hAnsi="Tahoma"/>
          <w:b/>
          <w:sz w:val="24"/>
        </w:rPr>
      </w:r>
    </w:p>
    <w:p>
      <w:pPr>
        <w:pStyle w:val="Normal"/>
        <w:shd w:val="clear" w:color="auto" w:fill="D7D7D7"/>
        <w:jc w:val="left"/>
        <w:rPr/>
      </w:pPr>
      <w:r>
        <w:rPr>
          <w:rFonts w:eastAsia="Verdana-Bold" w:cs="Tahoma" w:ascii="Tahoma" w:hAnsi="Tahoma"/>
          <w:b/>
          <w:sz w:val="24"/>
        </w:rPr>
        <w:t>Academic Qualification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lineRule="atLeast" w:line="6"/>
        <w:rPr/>
      </w:pPr>
      <w:r>
        <w:rPr>
          <w:rFonts w:eastAsia="Verdana" w:cs="Verdana" w:ascii="Verdana" w:hAnsi="Verdana"/>
          <w:sz w:val="22"/>
        </w:rPr>
        <w:t>M.Sc (Electronics) from Andhra University, Visakhapatnam</w:t>
      </w:r>
      <w:r>
        <w:rPr>
          <w:rFonts w:eastAsia="Verdana" w:cs="Verdana" w:ascii="Verdana" w:hAnsi="Verdana"/>
          <w:sz w:val="24"/>
        </w:rPr>
        <w:t>.</w:t>
      </w:r>
    </w:p>
    <w:p>
      <w:pPr>
        <w:pStyle w:val="Normal"/>
        <w:shd w:val="clear" w:color="auto" w:fill="D7D7D7"/>
        <w:jc w:val="left"/>
        <w:rPr/>
      </w:pPr>
      <w:r>
        <w:rPr>
          <w:rFonts w:eastAsia="Verdana-Bold" w:cs="Tahoma" w:ascii="Tahoma" w:hAnsi="Tahoma"/>
          <w:b/>
          <w:sz w:val="24"/>
        </w:rPr>
        <w:t>Certifications</w:t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jc w:val="left"/>
        <w:rPr/>
      </w:pPr>
      <w:r>
        <w:rPr>
          <w:rFonts w:eastAsia="Verdana" w:cs="Verdana" w:ascii="Verdana" w:hAnsi="Verdana"/>
          <w:sz w:val="22"/>
        </w:rPr>
        <w:t xml:space="preserve">Redhat Certified Engineer (RHCE), </w:t>
      </w:r>
      <w:bookmarkStart w:id="0" w:name="OLE_LINK3"/>
      <w:r>
        <w:rPr>
          <w:rFonts w:eastAsia="Verdana" w:cs="Verdana" w:ascii="Verdana" w:hAnsi="Verdana"/>
          <w:sz w:val="22"/>
        </w:rPr>
        <w:t>Certificate Number: 120-137-674</w:t>
      </w:r>
      <w:bookmarkEnd w:id="0"/>
    </w:p>
    <w:p>
      <w:pPr>
        <w:pStyle w:val="Normal"/>
        <w:numPr>
          <w:ilvl w:val="0"/>
          <w:numId w:val="2"/>
        </w:numPr>
        <w:tabs>
          <w:tab w:val="left" w:pos="420" w:leader="none"/>
        </w:tabs>
        <w:jc w:val="left"/>
        <w:rPr>
          <w:rFonts w:ascii="Verdana" w:hAnsi="Verdana" w:eastAsia="Verdana" w:cs="Verdana"/>
          <w:sz w:val="22"/>
        </w:rPr>
      </w:pPr>
      <w:r>
        <w:rPr>
          <w:rFonts w:eastAsia="Verdana" w:cs="Verdana" w:ascii="Verdana" w:hAnsi="Verdana"/>
          <w:sz w:val="22"/>
        </w:rPr>
        <w:t>Splunk Core Certified Power User</w:t>
      </w:r>
    </w:p>
    <w:p>
      <w:pPr>
        <w:pStyle w:val="Normal"/>
        <w:tabs>
          <w:tab w:val="left" w:pos="420" w:leader="none"/>
        </w:tabs>
        <w:ind w:left="420" w:hanging="0"/>
        <w:jc w:val="left"/>
        <w:rPr>
          <w:rFonts w:ascii="Verdana" w:hAnsi="Verdana" w:eastAsia="Verdana" w:cs="Verdana"/>
          <w:sz w:val="22"/>
        </w:rPr>
      </w:pPr>
      <w:r>
        <w:rPr>
          <w:rFonts w:eastAsia="Verdana" w:cs="Verdana" w:ascii="Verdana" w:hAnsi="Verdana"/>
          <w:sz w:val="22"/>
        </w:rPr>
      </w:r>
    </w:p>
    <w:p>
      <w:pPr>
        <w:pStyle w:val="Normal"/>
        <w:shd w:val="clear" w:color="auto" w:fill="D7D7D7"/>
        <w:jc w:val="left"/>
        <w:rPr/>
      </w:pPr>
      <w:r>
        <w:rPr>
          <w:rFonts w:eastAsia="Verdana-Bold" w:cs="Tahoma" w:ascii="Tahoma" w:hAnsi="Tahoma"/>
          <w:b/>
          <w:sz w:val="24"/>
        </w:rPr>
        <w:t>Professional Experience</w:t>
      </w:r>
    </w:p>
    <w:p>
      <w:pPr>
        <w:pStyle w:val="Normal"/>
        <w:numPr>
          <w:ilvl w:val="0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JP Morgan Chase &amp; Co. | Software Engineer – Associate | September 2018 to Till Date</w:t>
      </w:r>
    </w:p>
    <w:p>
      <w:pPr>
        <w:pStyle w:val="Normal"/>
        <w:ind w:left="420" w:hanging="0"/>
        <w:jc w:val="left"/>
        <w:rPr>
          <w:rFonts w:ascii="Verdana" w:hAnsi="Verdana"/>
          <w:b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Roles and Responsibilities:</w:t>
      </w:r>
    </w:p>
    <w:p>
      <w:pPr>
        <w:pStyle w:val="Normal"/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bookmarkStart w:id="1" w:name="__DdeLink__222_3432804816"/>
      <w:r>
        <w:rPr>
          <w:rFonts w:ascii="Verdana" w:hAnsi="Verdana"/>
          <w:sz w:val="22"/>
          <w:szCs w:val="22"/>
        </w:rPr>
        <w:t>Automated Site resiliency activities for tools across different environments</w:t>
      </w:r>
    </w:p>
    <w:p>
      <w:pPr>
        <w:pStyle w:val="Normal"/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Automated application failover and failback process for tools across different environments</w:t>
      </w:r>
    </w:p>
    <w:p>
      <w:pPr>
        <w:pStyle w:val="Normal"/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Automated service management for tools using Ansible and Python to reduce break-glass also to avoid manual intervention</w:t>
      </w:r>
    </w:p>
    <w:p>
      <w:pPr>
        <w:pStyle w:val="Normal"/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Working on and identifying the incident patterns </w:t>
      </w:r>
    </w:p>
    <w:p>
      <w:pPr>
        <w:pStyle w:val="Normal"/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Worked on Incident reduction by measuring the noise and tuning the alerting mechanism</w:t>
      </w:r>
    </w:p>
    <w:p>
      <w:pPr>
        <w:pStyle w:val="Normal"/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Worked on Changes as part of Site Resiliency, Disaster Recovery and deployment</w:t>
      </w:r>
    </w:p>
    <w:p>
      <w:pPr>
        <w:pStyle w:val="Normal"/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Automated the identified potential repetitive tasks</w:t>
      </w:r>
    </w:p>
    <w:p>
      <w:pPr>
        <w:pStyle w:val="Normal"/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Automated disk space issues</w:t>
      </w:r>
    </w:p>
    <w:p>
      <w:pPr>
        <w:pStyle w:val="Normal"/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Troubleshooting issues related to the Monitoring tools</w:t>
      </w:r>
    </w:p>
    <w:p>
      <w:pPr>
        <w:pStyle w:val="Normal"/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Documenting troubleshooting process and providing training to the team</w:t>
      </w:r>
    </w:p>
    <w:p>
      <w:pPr>
        <w:pStyle w:val="Normal"/>
        <w:numPr>
          <w:ilvl w:val="1"/>
          <w:numId w:val="4"/>
        </w:numPr>
        <w:jc w:val="left"/>
        <w:rPr>
          <w:rFonts w:ascii="Verdana" w:hAnsi="Verdana"/>
          <w:sz w:val="22"/>
          <w:szCs w:val="22"/>
        </w:rPr>
      </w:pPr>
      <w:bookmarkStart w:id="2" w:name="__DdeLink__222_3432804816"/>
      <w:r>
        <w:rPr>
          <w:rFonts w:ascii="Verdana" w:hAnsi="Verdana"/>
          <w:sz w:val="22"/>
          <w:szCs w:val="22"/>
        </w:rPr>
        <w:t>Providing training to the teams on Automation related technologies and bringing awareness on Automation</w:t>
      </w:r>
      <w:bookmarkEnd w:id="2"/>
    </w:p>
    <w:p>
      <w:pPr>
        <w:pStyle w:val="Normal"/>
        <w:ind w:left="840" w:hanging="0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ATMECS Technologies | Sr. System Engineer | July 2017 to September 2018</w:t>
      </w:r>
    </w:p>
    <w:p>
      <w:pPr>
        <w:pStyle w:val="Normal"/>
        <w:ind w:firstLine="420"/>
        <w:jc w:val="left"/>
        <w:rPr/>
      </w:pPr>
      <w:r>
        <w:rPr>
          <w:rFonts w:eastAsia="Verdana-Bold" w:cs="Verdana" w:ascii="Verdana" w:hAnsi="Verdana"/>
          <w:b/>
          <w:sz w:val="22"/>
          <w:szCs w:val="22"/>
        </w:rPr>
        <w:t>Roles and Responsibilities: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Researching and preparing migration plans for migrating on-premises web applications to AWS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Automated Hotfix release process in legacy Windows environment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Orchestrated the hotfix release process using Teamcity, Octopus deploy and some basic Powershell scripts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Automating the CI/CD pipeline using Orchestrator(Jenkins, Teamcity and Octopus Deploy), Configuration management tool(Chef and Ansible)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Knowledge on Infrastructure automation using Terraform and AWS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Worked with container technologies Docker, Mesos and Kubernetes</w:t>
      </w:r>
    </w:p>
    <w:p>
      <w:pPr>
        <w:pStyle w:val="Normal"/>
        <w:jc w:val="left"/>
        <w:rPr>
          <w:rFonts w:ascii="Verdana" w:hAnsi="Verdana" w:eastAsia="Verdana-Bold" w:cs="Verdana"/>
          <w:bCs/>
          <w:sz w:val="22"/>
          <w:szCs w:val="22"/>
        </w:rPr>
      </w:pPr>
      <w:r>
        <w:rPr>
          <w:rFonts w:eastAsia="Verdana-Bold" w:cs="Verdana" w:ascii="Verdana" w:hAnsi="Verdana"/>
          <w:bCs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eastAsia="Verdana-Bold" w:cs="Tahoma" w:ascii="Tahoma" w:hAnsi="Tahoma"/>
          <w:bCs/>
          <w:sz w:val="22"/>
          <w:szCs w:val="22"/>
        </w:rPr>
        <w:t xml:space="preserve">INDMAX IT SERVICES | </w:t>
      </w:r>
      <w:r>
        <w:rPr>
          <w:rFonts w:eastAsia="Verdana-Bold" w:cs="Verdana" w:ascii="Verdana" w:hAnsi="Verdana"/>
          <w:bCs/>
          <w:sz w:val="22"/>
          <w:szCs w:val="22"/>
        </w:rPr>
        <w:t>Cloud Ops Engineer (L2) | May 2014 to July 2017</w:t>
      </w:r>
    </w:p>
    <w:p>
      <w:pPr>
        <w:pStyle w:val="Normal"/>
        <w:ind w:firstLine="420"/>
        <w:jc w:val="left"/>
        <w:rPr/>
      </w:pPr>
      <w:r>
        <w:rPr>
          <w:rFonts w:eastAsia="Verdana-Bold" w:cs="Verdana" w:ascii="Verdana" w:hAnsi="Verdana"/>
          <w:b/>
          <w:bCs/>
          <w:sz w:val="22"/>
          <w:szCs w:val="22"/>
        </w:rPr>
        <w:t>Achievements:</w:t>
      </w:r>
    </w:p>
    <w:p>
      <w:pPr>
        <w:pStyle w:val="Normal"/>
        <w:numPr>
          <w:ilvl w:val="0"/>
          <w:numId w:val="1"/>
        </w:numPr>
        <w:ind w:left="426" w:hanging="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Automated FTP account creation</w:t>
      </w:r>
    </w:p>
    <w:p>
      <w:pPr>
        <w:pStyle w:val="Normal"/>
        <w:numPr>
          <w:ilvl w:val="0"/>
          <w:numId w:val="1"/>
        </w:numPr>
        <w:ind w:left="426" w:hanging="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Automated errored transaction tickets handling process</w:t>
      </w:r>
    </w:p>
    <w:p>
      <w:pPr>
        <w:pStyle w:val="Normal"/>
        <w:numPr>
          <w:ilvl w:val="0"/>
          <w:numId w:val="1"/>
        </w:numPr>
        <w:ind w:left="426" w:hanging="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Automated daily errored transaction metrics into Zoho for reporting</w:t>
      </w:r>
      <w:bookmarkStart w:id="3" w:name="OLE_LINK2"/>
      <w:bookmarkEnd w:id="3"/>
    </w:p>
    <w:p>
      <w:pPr>
        <w:pStyle w:val="Normal"/>
        <w:ind w:firstLine="420"/>
        <w:jc w:val="left"/>
        <w:rPr/>
      </w:pPr>
      <w:r>
        <w:rPr>
          <w:rFonts w:eastAsia="Verdana-Bold" w:cs="Verdana" w:ascii="Verdana" w:hAnsi="Verdana"/>
          <w:b/>
          <w:sz w:val="22"/>
          <w:szCs w:val="22"/>
        </w:rPr>
        <w:t>Roles and Responsibilities: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Automating day-to-day tasks using Shell, Python scripts and Jenkins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Maintaining codes and scripts in Version Control environment using GitHub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Maintaining Java based application in Docker containers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Managing Docker containers and clusters using Mesos and Marathon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Working on Sprint tasks to accomplish monitoring and basic automation needs in the project</w:t>
      </w:r>
    </w:p>
    <w:p>
      <w:pPr>
        <w:pStyle w:val="Normal"/>
        <w:numPr>
          <w:ilvl w:val="0"/>
          <w:numId w:val="5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Troubleshooting the issues raised by customers</w:t>
      </w:r>
    </w:p>
    <w:p>
      <w:pPr>
        <w:pStyle w:val="Normal"/>
        <w:numPr>
          <w:ilvl w:val="0"/>
          <w:numId w:val="6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Work experience on Warning and Critical alerts for Disk usage and CPU load alerts</w:t>
      </w:r>
    </w:p>
    <w:p>
      <w:pPr>
        <w:pStyle w:val="Normal"/>
        <w:numPr>
          <w:ilvl w:val="0"/>
          <w:numId w:val="6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FTP account management</w:t>
      </w:r>
    </w:p>
    <w:p>
      <w:pPr>
        <w:pStyle w:val="Normal"/>
        <w:numPr>
          <w:ilvl w:val="0"/>
          <w:numId w:val="6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Hands-on experience in using monitoring tools like LogicMonitor, SiteScope,  CatchPoint, Sumologic</w:t>
      </w:r>
    </w:p>
    <w:p>
      <w:pPr>
        <w:pStyle w:val="Normal"/>
        <w:jc w:val="left"/>
        <w:rPr>
          <w:rFonts w:ascii="Verdana" w:hAnsi="Verdana" w:eastAsia="Verdana-Bold" w:cs="Verdana"/>
          <w:bCs/>
          <w:sz w:val="22"/>
          <w:szCs w:val="22"/>
        </w:rPr>
      </w:pPr>
      <w:r>
        <w:rPr>
          <w:rFonts w:eastAsia="Verdana-Bold" w:cs="Verdana" w:ascii="Verdana" w:hAnsi="Verdana"/>
          <w:bCs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Worked as a Senior Network Engineer with Raj Services, Visakhapatnam from July 2011 to May 2014</w:t>
      </w:r>
    </w:p>
    <w:p>
      <w:pPr>
        <w:pStyle w:val="Normal"/>
        <w:ind w:firstLine="420"/>
        <w:jc w:val="left"/>
        <w:rPr/>
      </w:pPr>
      <w:r>
        <w:rPr>
          <w:rFonts w:eastAsia="Verdana-Bold" w:cs="Verdana" w:ascii="Verdana" w:hAnsi="Verdana"/>
          <w:b/>
          <w:sz w:val="22"/>
          <w:szCs w:val="22"/>
        </w:rPr>
        <w:t>Roles and Responsibilities:</w:t>
      </w:r>
    </w:p>
    <w:p>
      <w:pPr>
        <w:pStyle w:val="Normal"/>
        <w:numPr>
          <w:ilvl w:val="0"/>
          <w:numId w:val="7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Supporting the Network infrastructure and troubleshooting network connectivity</w:t>
      </w:r>
    </w:p>
    <w:p>
      <w:pPr>
        <w:pStyle w:val="Normal"/>
        <w:numPr>
          <w:ilvl w:val="0"/>
          <w:numId w:val="7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Assists with installing, supporting and maintaining new hardware and software Infrastructure</w:t>
      </w:r>
    </w:p>
    <w:p>
      <w:pPr>
        <w:pStyle w:val="Normal"/>
        <w:numPr>
          <w:ilvl w:val="0"/>
          <w:numId w:val="7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Supported in-house computers and LAN, running Windows</w:t>
      </w:r>
    </w:p>
    <w:p>
      <w:pPr>
        <w:pStyle w:val="Normal"/>
        <w:numPr>
          <w:ilvl w:val="0"/>
          <w:numId w:val="7"/>
        </w:numPr>
        <w:ind w:left="840" w:hanging="420"/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Primary for Network Troubleshooting, Support &amp; recommendations</w:t>
      </w:r>
    </w:p>
    <w:p>
      <w:pPr>
        <w:pStyle w:val="Normal"/>
        <w:jc w:val="left"/>
        <w:rPr>
          <w:rFonts w:ascii="Verdana" w:hAnsi="Verdana" w:eastAsia="Verdana-Bold" w:cs="Verdana"/>
          <w:bCs/>
          <w:sz w:val="22"/>
          <w:szCs w:val="22"/>
        </w:rPr>
      </w:pPr>
      <w:r>
        <w:rPr>
          <w:rFonts w:eastAsia="Verdana-Bold" w:cs="Verdana" w:ascii="Verdana" w:hAnsi="Verdana"/>
          <w:bCs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eastAsia="Verdana-Bold" w:cs="Verdana" w:ascii="Verdana" w:hAnsi="Verdana"/>
          <w:bCs/>
          <w:sz w:val="22"/>
          <w:szCs w:val="22"/>
        </w:rPr>
        <w:t>Worked as a Computer Hardware Service Engineer for New Generation Computer Services, Visakhapatnam from January 2009 to July 2011</w:t>
      </w:r>
    </w:p>
    <w:p>
      <w:pPr>
        <w:pStyle w:val="Normal"/>
        <w:jc w:val="left"/>
        <w:rPr>
          <w:rFonts w:ascii="Tahoma" w:hAnsi="Tahoma" w:eastAsia="Verdana-Bold" w:cs="Tahoma"/>
          <w:bCs/>
          <w:sz w:val="24"/>
          <w:szCs w:val="22"/>
        </w:rPr>
      </w:pPr>
      <w:r>
        <w:rPr>
          <w:rFonts w:eastAsia="Verdana-Bold" w:cs="Tahoma" w:ascii="Tahoma" w:hAnsi="Tahoma"/>
          <w:bCs/>
          <w:sz w:val="24"/>
          <w:szCs w:val="22"/>
        </w:rPr>
      </w:r>
    </w:p>
    <w:p>
      <w:pPr>
        <w:pStyle w:val="Normal"/>
        <w:shd w:val="clear" w:color="auto" w:fill="D7D7D7"/>
        <w:jc w:val="left"/>
        <w:rPr/>
      </w:pPr>
      <w:r>
        <w:rPr>
          <w:rFonts w:eastAsia="Verdana-Bold" w:cs="Tahoma" w:ascii="Tahoma" w:hAnsi="Tahoma"/>
          <w:b/>
          <w:sz w:val="24"/>
        </w:rPr>
        <w:t>Volunteer Experience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eastAsia="Verdana-Bold" w:cs="Verdana" w:ascii="Verdana" w:hAnsi="Verdana"/>
          <w:b/>
          <w:sz w:val="22"/>
          <w:szCs w:val="22"/>
        </w:rPr>
        <w:t xml:space="preserve">Blog: </w:t>
      </w:r>
      <w:hyperlink r:id="rId4">
        <w:r>
          <w:rPr>
            <w:rStyle w:val="InternetLink"/>
            <w:rFonts w:eastAsia="Verdana-Bold" w:cs="Verdana" w:ascii="Verdana" w:hAnsi="Verdana"/>
            <w:bCs/>
            <w:sz w:val="22"/>
            <w:szCs w:val="22"/>
          </w:rPr>
          <w:t>http://linux-library.blogspot.in</w:t>
        </w:r>
      </w:hyperlink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eastAsia="Verdana-Bold" w:cs="Verdana" w:ascii="Verdana" w:hAnsi="Verdana"/>
          <w:b/>
          <w:sz w:val="22"/>
          <w:szCs w:val="22"/>
        </w:rPr>
        <w:t>GitHub Org:</w:t>
      </w:r>
      <w:r>
        <w:rPr>
          <w:rFonts w:eastAsia="Verdana-Bold" w:cs="Verdana" w:ascii="Verdana" w:hAnsi="Verdana"/>
          <w:bCs/>
          <w:sz w:val="22"/>
          <w:szCs w:val="22"/>
        </w:rPr>
        <w:t xml:space="preserve"> </w:t>
      </w:r>
      <w:hyperlink r:id="rId5">
        <w:r>
          <w:rPr>
            <w:rStyle w:val="InternetLink"/>
            <w:rFonts w:eastAsia="Verdana-Bold" w:cs="Verdana" w:ascii="Verdana" w:hAnsi="Verdana"/>
            <w:bCs/>
            <w:sz w:val="22"/>
            <w:szCs w:val="22"/>
          </w:rPr>
          <w:t>https://github.com/LinuxLibrary</w:t>
        </w:r>
      </w:hyperlink>
      <w:r>
        <w:rPr>
          <w:rFonts w:eastAsia="Verdana-Bold" w:cs="Verdana" w:ascii="Verdana" w:hAnsi="Verdana"/>
          <w:bCs/>
          <w:sz w:val="22"/>
          <w:szCs w:val="22"/>
        </w:rPr>
        <w:br/>
      </w:r>
    </w:p>
    <w:p>
      <w:pPr>
        <w:pStyle w:val="Normal"/>
        <w:shd w:val="clear" w:color="auto" w:fill="D7D7D7"/>
        <w:jc w:val="left"/>
        <w:rPr/>
      </w:pPr>
      <w:r>
        <w:rPr>
          <w:rFonts w:eastAsia="Verdana" w:cs="Tahoma" w:ascii="Tahoma" w:hAnsi="Tahoma"/>
          <w:b/>
          <w:bCs/>
          <w:sz w:val="24"/>
          <w:szCs w:val="22"/>
        </w:rPr>
        <w:t>Personnel Profile</w:t>
      </w:r>
    </w:p>
    <w:p>
      <w:pPr>
        <w:pStyle w:val="Normal"/>
        <w:jc w:val="left"/>
        <w:rPr/>
      </w:pPr>
      <w:r>
        <w:rPr>
          <w:rFonts w:eastAsia="Verdana" w:cs="Verdana" w:ascii="Verdana" w:hAnsi="Verdana"/>
          <w:sz w:val="22"/>
          <w:szCs w:val="21"/>
        </w:rPr>
        <w:t>Full Name</w:t>
        <w:tab/>
        <w:tab/>
        <w:t>: V M S Rao Besetti</w:t>
      </w:r>
    </w:p>
    <w:p>
      <w:pPr>
        <w:pStyle w:val="Normal"/>
        <w:jc w:val="left"/>
        <w:rPr/>
      </w:pPr>
      <w:r>
        <w:rPr>
          <w:rFonts w:eastAsia="Verdana" w:cs="Verdana" w:ascii="Verdana" w:hAnsi="Verdana"/>
          <w:sz w:val="22"/>
          <w:szCs w:val="21"/>
        </w:rPr>
        <w:t xml:space="preserve">Date of Birth </w:t>
        <w:tab/>
        <w:t>: 07-03-1985</w:t>
      </w:r>
    </w:p>
    <w:p>
      <w:pPr>
        <w:pStyle w:val="Normal"/>
        <w:jc w:val="left"/>
        <w:rPr/>
      </w:pPr>
      <w:r>
        <w:rPr>
          <w:rFonts w:eastAsia="Verdana" w:cs="Verdana" w:ascii="Verdana" w:hAnsi="Verdana"/>
          <w:sz w:val="22"/>
          <w:szCs w:val="21"/>
        </w:rPr>
        <w:t>Passport No.</w:t>
        <w:tab/>
        <w:t>: J1285205</w:t>
      </w:r>
    </w:p>
    <w:p>
      <w:pPr>
        <w:pStyle w:val="Normal"/>
        <w:jc w:val="left"/>
        <w:rPr/>
      </w:pPr>
      <w:r>
        <w:rPr>
          <w:rFonts w:eastAsia="Verdana" w:cs="Verdana" w:ascii="Verdana" w:hAnsi="Verdana"/>
          <w:sz w:val="22"/>
          <w:szCs w:val="21"/>
        </w:rPr>
        <w:t>Valid Through</w:t>
        <w:tab/>
        <w:t>: 16 August 2020</w:t>
      </w:r>
    </w:p>
    <w:p>
      <w:pPr>
        <w:pStyle w:val="Normal"/>
        <w:jc w:val="left"/>
        <w:rPr/>
      </w:pPr>
      <w:r>
        <w:rPr>
          <w:rFonts w:eastAsia="Verdana" w:cs="Verdana" w:ascii="Verdana" w:hAnsi="Verdana"/>
          <w:sz w:val="22"/>
          <w:szCs w:val="21"/>
        </w:rPr>
        <w:t>Current Location : Hyderabad</w:t>
      </w:r>
    </w:p>
    <w:p>
      <w:pPr>
        <w:pStyle w:val="Normal"/>
        <w:jc w:val="left"/>
        <w:rPr/>
      </w:pPr>
      <w:r>
        <w:rPr>
          <w:rFonts w:eastAsia="Verdana" w:cs="Verdana" w:ascii="Verdana" w:hAnsi="Verdana"/>
          <w:sz w:val="22"/>
          <w:szCs w:val="21"/>
        </w:rPr>
        <w:t>Mobile</w:t>
        <w:tab/>
        <w:tab/>
        <w:tab/>
        <w:t>: +91-9885577285, 7989157929</w:t>
      </w:r>
    </w:p>
    <w:p>
      <w:pPr>
        <w:pStyle w:val="Normal"/>
        <w:jc w:val="left"/>
        <w:rPr/>
      </w:pPr>
      <w:r>
        <w:rPr>
          <w:rFonts w:eastAsia="Verdana" w:cs="Verdana" w:ascii="Verdana" w:hAnsi="Verdana"/>
          <w:sz w:val="22"/>
          <w:szCs w:val="21"/>
        </w:rPr>
        <w:t>E-Mail</w:t>
        <w:tab/>
        <w:tab/>
        <w:tab/>
        <w:t xml:space="preserve">: </w:t>
      </w:r>
      <w:hyperlink r:id="rId6">
        <w:r>
          <w:rPr>
            <w:rStyle w:val="InternetLink"/>
            <w:rFonts w:eastAsia="Verdana" w:cs="Verdana" w:ascii="Verdana" w:hAnsi="Verdana"/>
            <w:sz w:val="22"/>
            <w:szCs w:val="21"/>
          </w:rPr>
          <w:t>vmsnivas@gmail.com</w:t>
        </w:r>
      </w:hyperlink>
    </w:p>
    <w:p>
      <w:pPr>
        <w:pStyle w:val="Normal"/>
        <w:jc w:val="left"/>
        <w:rPr/>
      </w:pPr>
      <w:r>
        <w:rPr>
          <w:rFonts w:eastAsia="Verdana" w:cs="Verdana" w:ascii="Verdana" w:hAnsi="Verdana"/>
          <w:sz w:val="22"/>
          <w:szCs w:val="21"/>
        </w:rPr>
        <w:t>Skype</w:t>
        <w:tab/>
        <w:tab/>
        <w:tab/>
        <w:t>: vmsnivas</w:t>
      </w:r>
    </w:p>
    <w:p>
      <w:pPr>
        <w:pStyle w:val="Normal"/>
        <w:ind w:left="1680" w:firstLine="420"/>
        <w:jc w:val="left"/>
        <w:rPr>
          <w:rFonts w:ascii="Verdana" w:hAnsi="Verdana" w:eastAsia="Verdana" w:cs="Verdana"/>
          <w:sz w:val="22"/>
          <w:szCs w:val="21"/>
        </w:rPr>
      </w:pPr>
      <w:r>
        <w:rPr>
          <w:rFonts w:eastAsia="Verdana" w:cs="Verdana" w:ascii="Verdana" w:hAnsi="Verdana"/>
          <w:sz w:val="22"/>
          <w:szCs w:val="21"/>
        </w:rPr>
      </w:r>
    </w:p>
    <w:p>
      <w:pPr>
        <w:pStyle w:val="Normal"/>
        <w:jc w:val="left"/>
        <w:rPr/>
      </w:pPr>
      <w:r>
        <w:rPr>
          <w:rFonts w:eastAsia="Verdana" w:cs="Tahoma" w:ascii="Tahoma" w:hAnsi="Tahoma"/>
          <w:b/>
          <w:bCs/>
          <w:sz w:val="24"/>
          <w:szCs w:val="22"/>
        </w:rPr>
        <w:t>Declaration:</w:t>
      </w:r>
    </w:p>
    <w:p>
      <w:pPr>
        <w:pStyle w:val="Normal"/>
        <w:ind w:firstLine="420"/>
        <w:rPr>
          <w:rFonts w:ascii="Verdana" w:hAnsi="Verdana" w:eastAsia="Verdana" w:cs="Verdana"/>
          <w:sz w:val="22"/>
          <w:szCs w:val="21"/>
        </w:rPr>
      </w:pPr>
      <w:r>
        <w:rPr>
          <w:rFonts w:eastAsia="Verdana" w:cs="Verdana" w:ascii="Verdana" w:hAnsi="Verdana"/>
          <w:sz w:val="22"/>
          <w:szCs w:val="21"/>
        </w:rPr>
        <w:t>I do here by declare that all the information mentioned above is true to the best of my knowledge.</w:t>
      </w:r>
    </w:p>
    <w:p>
      <w:pPr>
        <w:pStyle w:val="Normal"/>
        <w:ind w:firstLine="420"/>
        <w:rPr>
          <w:rFonts w:ascii="Verdana" w:hAnsi="Verdana" w:eastAsia="Verdana" w:cs="Verdana"/>
          <w:sz w:val="22"/>
          <w:szCs w:val="21"/>
        </w:rPr>
      </w:pPr>
      <w:r>
        <w:rPr>
          <w:rFonts w:eastAsia="Verdana" w:cs="Verdana" w:ascii="Verdana" w:hAnsi="Verdana"/>
          <w:sz w:val="22"/>
          <w:szCs w:val="21"/>
        </w:rPr>
      </w:r>
    </w:p>
    <w:p>
      <w:pPr>
        <w:pStyle w:val="Normal"/>
        <w:jc w:val="left"/>
        <w:rPr/>
      </w:pPr>
      <w:r>
        <w:rPr>
          <w:rFonts w:eastAsia="Verdana" w:cs="Tahoma" w:ascii="Tahoma" w:hAnsi="Tahoma"/>
          <w:sz w:val="22"/>
          <w:szCs w:val="22"/>
        </w:rPr>
        <w:t>Place: Hyderabad</w:t>
      </w:r>
    </w:p>
    <w:p>
      <w:pPr>
        <w:pStyle w:val="Normal"/>
        <w:jc w:val="left"/>
        <w:rPr/>
      </w:pPr>
      <w:r>
        <w:rPr>
          <w:rFonts w:eastAsia="Verdana" w:cs="Tahoma" w:ascii="Tahoma" w:hAnsi="Tahoma"/>
          <w:sz w:val="22"/>
          <w:szCs w:val="22"/>
        </w:rPr>
        <w:t>Date:</w:t>
      </w:r>
    </w:p>
    <w:p>
      <w:pPr>
        <w:pStyle w:val="Normal"/>
        <w:jc w:val="right"/>
        <w:rPr/>
      </w:pPr>
      <w:r>
        <w:rPr>
          <w:rFonts w:eastAsia="Verdana" w:cs="Tahoma" w:ascii="Tahoma" w:hAnsi="Tahoma"/>
          <w:sz w:val="22"/>
          <w:szCs w:val="22"/>
        </w:rPr>
        <w:t>(Arjun Shrinivas)</w:t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sz w:val="22"/>
        <w:rFonts w:cs="Wingdings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  <w:sz w:val="22"/>
        <w:szCs w:val="22"/>
        <w:rFonts w:cs="Wingdings"/>
        <w:lang w:val="en-US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sz w:val="22"/>
        <w:szCs w:val="22"/>
        <w:rFonts w:cs="Wingdings"/>
        <w:lang w:val="en-U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sz w:val="22"/>
        <w:szCs w:val="22"/>
        <w:rFonts w:cs="Wingdings"/>
        <w:lang w:val="en-U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sz w:val="22"/>
        <w:szCs w:val="22"/>
        <w:rFonts w:cs="Wingdings"/>
        <w:lang w:val="en-U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sz w:val="22"/>
        <w:szCs w:val="22"/>
        <w:rFonts w:cs="Wingdings"/>
        <w:lang w:val="en-U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sz w:val="22"/>
        <w:szCs w:val="22"/>
        <w:rFonts w:cs="Wingdings"/>
        <w:lang w:val="en-U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sz w:val="22"/>
        <w:szCs w:val="22"/>
        <w:rFonts w:cs="Wingdings"/>
        <w:lang w:val="en-U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sz w:val="22"/>
        <w:szCs w:val="22"/>
        <w:rFonts w:cs="Wingdings"/>
        <w:lang w:val="en-US"/>
      </w:rPr>
    </w:lvl>
  </w:abstractNum>
  <w:abstractNum w:abstractNumId="5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sz w:val="22"/>
        <w:szCs w:val="22"/>
        <w:rFonts w:cs="Wingdings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420"/>
  <w:compat>
    <w:doNotExpandShiftReturn/>
  </w:compat>
  <w:autoHyphenation w:val="fals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eastAsia="SimSun" w:ascii="Times New Roman" w:hAnsi="Times New Roman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 w:cs="Wingdings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Wingdings" w:hAnsi="Wingdings" w:eastAsia="Verdana" w:cs="Wingdings"/>
      <w:sz w:val="24"/>
    </w:rPr>
  </w:style>
  <w:style w:type="character" w:styleId="WW8Num3z0" w:customStyle="1">
    <w:name w:val="WW8Num3z0"/>
    <w:qFormat/>
    <w:rPr>
      <w:rFonts w:ascii="Wingdings" w:hAnsi="Wingdings" w:eastAsia="Verdana" w:cs="Wingdings"/>
      <w:sz w:val="22"/>
      <w:lang w:val="en-US"/>
    </w:rPr>
  </w:style>
  <w:style w:type="character" w:styleId="WW8Num4z0" w:customStyle="1">
    <w:name w:val="WW8Num4z0"/>
    <w:qFormat/>
    <w:rPr>
      <w:rFonts w:ascii="Wingdings" w:hAnsi="Wingdings" w:eastAsia="Verdana-Bold" w:cs="Wingdings"/>
      <w:sz w:val="22"/>
      <w:szCs w:val="22"/>
      <w:lang w:val="en-US"/>
    </w:rPr>
  </w:style>
  <w:style w:type="character" w:styleId="WW8Num5z0" w:customStyle="1">
    <w:name w:val="WW8Num5z0"/>
    <w:qFormat/>
    <w:rPr>
      <w:rFonts w:ascii="Wingdings" w:hAnsi="Wingdings" w:eastAsia="Verdana-Bold" w:cs="Wingdings"/>
      <w:sz w:val="22"/>
      <w:szCs w:val="22"/>
      <w:lang w:val="en-US"/>
    </w:rPr>
  </w:style>
  <w:style w:type="character" w:styleId="WW8Num6z0" w:customStyle="1">
    <w:name w:val="WW8Num6z0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Wingdings" w:hAnsi="Wingdings" w:cs="Wingdings"/>
    </w:rPr>
  </w:style>
  <w:style w:type="character" w:styleId="WW8Num9z0" w:customStyle="1">
    <w:name w:val="WW8Num9z0"/>
    <w:qFormat/>
    <w:rPr>
      <w:rFonts w:ascii="Wingdings" w:hAnsi="Wingdings" w:cs="Wingdings"/>
    </w:rPr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Wingdings" w:hAnsi="Wingdings" w:cs="Wingdings"/>
    </w:rPr>
  </w:style>
  <w:style w:type="character" w:styleId="InternetLink">
    <w:name w:val="Internet Link"/>
    <w:rPr>
      <w:color w:val="0000F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b75ff"/>
    <w:rPr>
      <w:color w:val="800080" w:themeColor="followedHyperlink"/>
      <w:u w:val="single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Verdana" w:hAnsi="Verdana" w:cs="Wingdings"/>
      <w:sz w:val="22"/>
    </w:rPr>
  </w:style>
  <w:style w:type="character" w:styleId="ListLabel11">
    <w:name w:val="ListLabel 11"/>
    <w:qFormat/>
    <w:rPr>
      <w:rFonts w:cs="Wingdings"/>
      <w:sz w:val="22"/>
      <w:lang w:val="en-US"/>
    </w:rPr>
  </w:style>
  <w:style w:type="character" w:styleId="ListLabel12">
    <w:name w:val="ListLabel 12"/>
    <w:qFormat/>
    <w:rPr>
      <w:rFonts w:ascii="Verdana" w:hAnsi="Verdana" w:cs="Wingdings"/>
      <w:sz w:val="22"/>
      <w:szCs w:val="22"/>
      <w:lang w:val="en-US"/>
    </w:rPr>
  </w:style>
  <w:style w:type="character" w:styleId="ListLabel13">
    <w:name w:val="ListLabel 13"/>
    <w:qFormat/>
    <w:rPr>
      <w:rFonts w:cs="Wingdings"/>
      <w:sz w:val="22"/>
      <w:szCs w:val="22"/>
      <w:lang w:val="en-US"/>
    </w:rPr>
  </w:style>
  <w:style w:type="character" w:styleId="ListLabel14">
    <w:name w:val="ListLabel 14"/>
    <w:qFormat/>
    <w:rPr>
      <w:rFonts w:cs="Wingdings"/>
      <w:sz w:val="22"/>
      <w:szCs w:val="22"/>
      <w:lang w:val="en-US"/>
    </w:rPr>
  </w:style>
  <w:style w:type="character" w:styleId="ListLabel15">
    <w:name w:val="ListLabel 15"/>
    <w:qFormat/>
    <w:rPr>
      <w:rFonts w:cs="Wingdings"/>
      <w:sz w:val="22"/>
      <w:szCs w:val="22"/>
      <w:lang w:val="en-US"/>
    </w:rPr>
  </w:style>
  <w:style w:type="character" w:styleId="ListLabel16">
    <w:name w:val="ListLabel 16"/>
    <w:qFormat/>
    <w:rPr>
      <w:rFonts w:cs="Wingdings"/>
      <w:sz w:val="22"/>
      <w:szCs w:val="22"/>
      <w:lang w:val="en-US"/>
    </w:rPr>
  </w:style>
  <w:style w:type="character" w:styleId="ListLabel17">
    <w:name w:val="ListLabel 17"/>
    <w:qFormat/>
    <w:rPr>
      <w:rFonts w:cs="Wingdings"/>
      <w:sz w:val="22"/>
      <w:szCs w:val="22"/>
      <w:lang w:val="en-US"/>
    </w:rPr>
  </w:style>
  <w:style w:type="character" w:styleId="ListLabel18">
    <w:name w:val="ListLabel 18"/>
    <w:qFormat/>
    <w:rPr>
      <w:rFonts w:cs="Wingdings"/>
      <w:sz w:val="22"/>
      <w:szCs w:val="22"/>
      <w:lang w:val="en-US"/>
    </w:rPr>
  </w:style>
  <w:style w:type="character" w:styleId="ListLabel19">
    <w:name w:val="ListLabel 19"/>
    <w:qFormat/>
    <w:rPr>
      <w:rFonts w:cs="Wingdings"/>
      <w:sz w:val="22"/>
      <w:szCs w:val="22"/>
      <w:lang w:val="en-US"/>
    </w:rPr>
  </w:style>
  <w:style w:type="character" w:styleId="ListLabel20">
    <w:name w:val="ListLabel 20"/>
    <w:qFormat/>
    <w:rPr>
      <w:rFonts w:cs="Wingdings"/>
      <w:sz w:val="22"/>
      <w:szCs w:val="22"/>
      <w:lang w:val="en-U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Tahoma" w:hAnsi="Tahoma" w:cs="Wingdings"/>
      <w:b/>
      <w:sz w:val="24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ahoma" w:hAnsi="Tahoma" w:cs="Tahoma"/>
      <w:sz w:val="22"/>
      <w:szCs w:val="22"/>
    </w:rPr>
  </w:style>
  <w:style w:type="character" w:styleId="ListLabel26">
    <w:name w:val="ListLabel 26"/>
    <w:qFormat/>
    <w:rPr>
      <w:rFonts w:ascii="Verdana" w:hAnsi="Verdana" w:eastAsia="Verdana-Bold" w:cs="Verdana"/>
      <w:bCs/>
      <w:sz w:val="22"/>
      <w:szCs w:val="22"/>
    </w:rPr>
  </w:style>
  <w:style w:type="character" w:styleId="ListLabel27">
    <w:name w:val="ListLabel 27"/>
    <w:qFormat/>
    <w:rPr>
      <w:rFonts w:ascii="Verdana" w:hAnsi="Verdana" w:eastAsia="Verdana" w:cs="Verdana"/>
      <w:sz w:val="22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msnivas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inux-library.blogspot.in/" TargetMode="External"/><Relationship Id="rId5" Type="http://schemas.openxmlformats.org/officeDocument/2006/relationships/hyperlink" Target="https://github.com/LinuxLibrary" TargetMode="External"/><Relationship Id="rId6" Type="http://schemas.openxmlformats.org/officeDocument/2006/relationships/hyperlink" Target="mailto:vmsnivas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LibreOffice/6.2.8.2$Linux_X86_64 LibreOffice_project/20$Build-2</Application>
  <Pages>3</Pages>
  <Words>762</Words>
  <Characters>4660</Characters>
  <CharactersWithSpaces>5294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2020-02-17T16:02:00Z</dcterms:created>
  <dc:creator>Arjun Shrinivas</dc:creator>
  <dc:description/>
  <dc:language>en-IN</dc:language>
  <cp:lastModifiedBy/>
  <cp:lastPrinted>1601-01-01T00:00:00Z</cp:lastPrinted>
  <dcterms:modified xsi:type="dcterms:W3CDTF">2020-02-19T20:57:10Z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1033-10.2.0.5934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